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1FBA" w:rsidRDefault="005E56DE">
      <w:pPr>
        <w:spacing w:after="0" w:line="240" w:lineRule="auto"/>
        <w:rPr>
          <w:rFonts w:ascii="Times New Roman" w:hAnsi="Times New Roman" w:cs="Times New Roman"/>
          <w:sz w:val="24"/>
          <w:szCs w:val="24"/>
          <w:lang w:eastAsia="en-US"/>
        </w:rPr>
      </w:pPr>
      <w:bookmarkStart w:id="0" w:name="_GoBack"/>
      <w:bookmarkEnd w:id="0"/>
      <w:r>
        <w:rPr>
          <w:noProof/>
          <w:lang w:val="en-GB" w:eastAsia="en-GB"/>
        </w:rPr>
        <mc:AlternateContent>
          <mc:Choice Requires="wps">
            <w:drawing>
              <wp:anchor distT="0" distB="0" distL="114935" distR="114935" simplePos="0" relativeHeight="251654144" behindDoc="0" locked="0" layoutInCell="1" allowOverlap="1">
                <wp:simplePos x="0" y="0"/>
                <wp:positionH relativeFrom="column">
                  <wp:posOffset>1108075</wp:posOffset>
                </wp:positionH>
                <wp:positionV relativeFrom="paragraph">
                  <wp:posOffset>-387350</wp:posOffset>
                </wp:positionV>
                <wp:extent cx="3307715" cy="402590"/>
                <wp:effectExtent l="19050" t="19050" r="698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07715" cy="402590"/>
                        </a:xfrm>
                        <a:prstGeom prst="rect">
                          <a:avLst/>
                        </a:prstGeom>
                        <a:solidFill>
                          <a:srgbClr val="FFFFFF"/>
                        </a:solidFill>
                        <a:ln w="31750">
                          <a:solidFill>
                            <a:srgbClr val="4BACC6"/>
                          </a:solidFill>
                          <a:miter lim="800000"/>
                          <a:headEnd/>
                          <a:tailEnd/>
                        </a:ln>
                      </wps:spPr>
                      <wps:txbx>
                        <w:txbxContent>
                          <w:p w:rsidR="003C1FBA" w:rsidRDefault="003C1FBA">
                            <w:pPr>
                              <w:jc w:val="center"/>
                            </w:pPr>
                            <w:r>
                              <w:rPr>
                                <w:b/>
                                <w:bCs/>
                                <w:color w:val="000000"/>
                                <w:sz w:val="32"/>
                                <w:szCs w:val="32"/>
                              </w:rPr>
                              <w:t>CS104: Computer Programming</w:t>
                            </w:r>
                            <w:r>
                              <w:rPr>
                                <w:b/>
                                <w:bCs/>
                                <w:color w:val="F2F2F2"/>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7.25pt;margin-top:-30.5pt;width:260.45pt;height:31.7pt;z-index:2516541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" strokecolor="#4bacc6" strokeweight="2.5pt">
                <v:path arrowok="t"/>
                <v:textbox>
                  <w:txbxContent>
                    <w:p w:rsidR="003C1FBA" w:rsidRDefault="003C1FBA">
                      <w:pPr>
                        <w:jc w:val="center"/>
                      </w:pPr>
                      <w:r>
                        <w:rPr>
                          <w:b/>
                          <w:bCs/>
                          <w:color w:val="000000"/>
                          <w:sz w:val="32"/>
                          <w:szCs w:val="32"/>
                        </w:rPr>
                        <w:t>CS104: Computer Programming</w:t>
                      </w:r>
                      <w:r>
                        <w:rPr>
                          <w:b/>
                          <w:bCs/>
                          <w:color w:val="F2F2F2"/>
                          <w:sz w:val="32"/>
                          <w:szCs w:val="32"/>
                        </w:rPr>
                        <w:t>]</w:t>
                      </w:r>
                    </w:p>
                  </w:txbxContent>
                </v:textbox>
              </v:shape>
            </w:pict>
          </mc:Fallback>
        </mc:AlternateContent>
      </w:r>
    </w:p>
    <w:p w:rsidR="003C1FBA" w:rsidRDefault="003C1FBA">
      <w:pPr>
        <w:spacing w:after="0" w:line="240" w:lineRule="auto"/>
        <w:rPr>
          <w:rFonts w:ascii="Times New Roman" w:hAnsi="Times New Roman" w:cs="Times New Roman"/>
          <w:sz w:val="24"/>
          <w:szCs w:val="24"/>
        </w:rPr>
      </w:pPr>
    </w:p>
    <w:p w:rsidR="003C1FBA" w:rsidRDefault="003C1FB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Programme: </w:t>
      </w:r>
      <w:r>
        <w:rPr>
          <w:rFonts w:ascii="Times New Roman" w:hAnsi="Times New Roman" w:cs="Times New Roman"/>
          <w:sz w:val="24"/>
          <w:szCs w:val="24"/>
        </w:rPr>
        <w:t>B.Tech.</w:t>
      </w:r>
      <w:r>
        <w:rPr>
          <w:rFonts w:ascii="Times New Roman" w:hAnsi="Times New Roman" w:cs="Times New Roman"/>
          <w:sz w:val="24"/>
          <w:szCs w:val="24"/>
        </w:rPr>
        <w:tab/>
        <w:t>(CSE, CCE, ECE, MME)</w:t>
      </w:r>
      <w:r>
        <w:rPr>
          <w:rFonts w:ascii="Times New Roman" w:hAnsi="Times New Roman" w:cs="Times New Roman"/>
          <w:sz w:val="24"/>
          <w:szCs w:val="24"/>
        </w:rPr>
        <w:tab/>
      </w:r>
      <w:r>
        <w:rPr>
          <w:rFonts w:ascii="Times New Roman" w:hAnsi="Times New Roman" w:cs="Times New Roman"/>
          <w:b/>
          <w:sz w:val="24"/>
          <w:szCs w:val="24"/>
        </w:rPr>
        <w:t>Year:</w:t>
      </w:r>
      <w:r>
        <w:rPr>
          <w:rFonts w:ascii="Times New Roman" w:hAnsi="Times New Roman" w:cs="Times New Roman"/>
          <w:sz w:val="24"/>
          <w:szCs w:val="24"/>
        </w:rPr>
        <w:tab/>
        <w:t>First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Semester: </w:t>
      </w:r>
      <w:r>
        <w:rPr>
          <w:rFonts w:ascii="Times New Roman" w:hAnsi="Times New Roman" w:cs="Times New Roman"/>
          <w:sz w:val="24"/>
          <w:szCs w:val="24"/>
        </w:rPr>
        <w:t>First</w:t>
      </w:r>
    </w:p>
    <w:p w:rsidR="003C1FBA" w:rsidRDefault="003C1FBA">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Course: </w:t>
      </w:r>
      <w:r>
        <w:rPr>
          <w:rFonts w:ascii="Times New Roman" w:hAnsi="Times New Roman" w:cs="Times New Roman"/>
          <w:sz w:val="24"/>
          <w:szCs w:val="24"/>
        </w:rPr>
        <w:t>Core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Credits: </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Hours: </w:t>
      </w:r>
      <w:r>
        <w:rPr>
          <w:rFonts w:ascii="Times New Roman" w:hAnsi="Times New Roman" w:cs="Times New Roman"/>
          <w:sz w:val="24"/>
          <w:szCs w:val="24"/>
        </w:rPr>
        <w:t xml:space="preserve">40 </w:t>
      </w:r>
    </w:p>
    <w:p w:rsidR="003C1FBA" w:rsidRDefault="003C1FBA">
      <w:pPr>
        <w:spacing w:after="0" w:line="240" w:lineRule="auto"/>
        <w:rPr>
          <w:rFonts w:ascii="Times New Roman" w:hAnsi="Times New Roman" w:cs="Times New Roman"/>
          <w:sz w:val="24"/>
          <w:szCs w:val="24"/>
        </w:rPr>
      </w:pPr>
    </w:p>
    <w:p w:rsidR="003C1FBA" w:rsidRDefault="005E56DE">
      <w:pPr>
        <w:spacing w:after="0" w:line="240" w:lineRule="auto"/>
        <w:rPr>
          <w:rFonts w:ascii="Times New Roman" w:hAnsi="Times New Roman" w:cs="Times New Roman"/>
          <w:b/>
          <w:bCs/>
          <w:sz w:val="24"/>
          <w:szCs w:val="24"/>
        </w:rPr>
      </w:pPr>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21590</wp:posOffset>
                </wp:positionV>
                <wp:extent cx="6019800" cy="133350"/>
                <wp:effectExtent l="0" t="0" r="0" b="1905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33350"/>
                        </a:xfrm>
                        <a:prstGeom prst="rect">
                          <a:avLst/>
                        </a:prstGeom>
                        <a:solidFill>
                          <a:srgbClr val="4F81BD"/>
                        </a:solidFill>
                        <a:ln>
                          <a:noFill/>
                        </a:ln>
                        <a:effectLst>
                          <a:outerShdw dist="25631" dir="3633274" algn="ctr" rotWithShape="0">
                            <a:srgbClr val="243F60">
                              <a:alpha val="50027"/>
                            </a:srgbClr>
                          </a:outerShdw>
                        </a:effectLst>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ACDCE3" id="Rectangle 6" o:spid="_x0000_s1026" style="position:absolute;margin-left:-.75pt;margin-top:1.7pt;width:474pt;height:10.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" fillcolor="#4f81bd" stroked="f" strokecolor="#3465a4">
                <v:stroke joinstyle="round"/>
                <v:shadow on="t" color="#243f60" opacity="32785f" offset=".35mm,.62mm"/>
                <v:path arrowok="t"/>
              </v:rect>
            </w:pict>
          </mc:Fallback>
        </mc:AlternateContent>
      </w:r>
      <w:r w:rsidR="003C1FBA">
        <w:rPr>
          <w:rFonts w:ascii="Times New Roman" w:hAnsi="Times New Roman" w:cs="Times New Roman"/>
          <w:sz w:val="24"/>
          <w:szCs w:val="24"/>
        </w:rPr>
        <w:tab/>
      </w:r>
      <w:r w:rsidR="003C1FBA">
        <w:rPr>
          <w:rFonts w:ascii="Times New Roman" w:hAnsi="Times New Roman" w:cs="Times New Roman"/>
          <w:sz w:val="24"/>
          <w:szCs w:val="24"/>
        </w:rPr>
        <w:tab/>
      </w:r>
    </w:p>
    <w:p w:rsidR="003C1FBA" w:rsidRDefault="003C1FBA">
      <w:pPr>
        <w:spacing w:after="0" w:line="240" w:lineRule="auto"/>
        <w:rPr>
          <w:rFonts w:ascii="Times New Roman" w:hAnsi="Times New Roman" w:cs="Times New Roman"/>
          <w:sz w:val="24"/>
          <w:szCs w:val="24"/>
        </w:rPr>
      </w:pPr>
      <w:r>
        <w:rPr>
          <w:rFonts w:ascii="Times New Roman" w:hAnsi="Times New Roman" w:cs="Times New Roman"/>
          <w:b/>
          <w:bCs/>
          <w:sz w:val="24"/>
          <w:szCs w:val="24"/>
        </w:rPr>
        <w:t>Course Context and Overview (100 words):</w:t>
      </w:r>
    </w:p>
    <w:p w:rsidR="003C1FBA" w:rsidRDefault="003C1FBA">
      <w:pPr>
        <w:spacing w:after="0" w:line="240" w:lineRule="auto"/>
        <w:jc w:val="both"/>
        <w:rPr>
          <w:rFonts w:ascii="Times New Roman" w:hAnsi="Times New Roman" w:cs="Times New Roman"/>
          <w:sz w:val="24"/>
          <w:szCs w:val="24"/>
        </w:rPr>
      </w:pPr>
    </w:p>
    <w:p w:rsidR="003C1FBA" w:rsidRDefault="003C1F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Computer programming is the fundamental course for all branches of engineering. This course is designed for students who have had little or no prior experience with computer programming. This program of study is directed toward developing programming skills. The objective of the program is to enable students to learn the basics of computer programming and solve programming problems. In this course, C programming language is used as a vehicle.</w:t>
      </w:r>
    </w:p>
    <w:p w:rsidR="003C1FBA" w:rsidRDefault="003C1FBA">
      <w:pPr>
        <w:spacing w:after="0" w:line="240" w:lineRule="auto"/>
        <w:rPr>
          <w:rFonts w:ascii="Times New Roman" w:hAnsi="Times New Roman" w:cs="Times New Roman"/>
          <w:sz w:val="24"/>
          <w:szCs w:val="24"/>
        </w:rPr>
      </w:pPr>
    </w:p>
    <w:p w:rsidR="003C1FBA" w:rsidRDefault="005E56DE">
      <w:pPr>
        <w:spacing w:after="0" w:line="240" w:lineRule="auto"/>
        <w:rPr>
          <w:rFonts w:ascii="Times New Roman" w:hAnsi="Times New Roman" w:cs="Times New Roman"/>
          <w:b/>
          <w:bCs/>
          <w:sz w:val="24"/>
          <w:szCs w:val="24"/>
          <w:lang w:eastAsia="en-US"/>
        </w:rPr>
      </w:pPr>
      <w:r>
        <w:rPr>
          <w:noProof/>
          <w:lang w:val="en-GB" w:eastAsia="en-GB"/>
        </w:rPr>
        <mc:AlternateContent>
          <mc:Choice Requires="wps">
            <w:drawing>
              <wp:anchor distT="0" distB="0" distL="114300" distR="114300" simplePos="0" relativeHeight="251655168" behindDoc="0" locked="0" layoutInCell="1" allowOverlap="1">
                <wp:simplePos x="0" y="0"/>
                <wp:positionH relativeFrom="column">
                  <wp:posOffset>-9525</wp:posOffset>
                </wp:positionH>
                <wp:positionV relativeFrom="paragraph">
                  <wp:posOffset>7620</wp:posOffset>
                </wp:positionV>
                <wp:extent cx="6019800" cy="133350"/>
                <wp:effectExtent l="0" t="0" r="0" b="1905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33350"/>
                        </a:xfrm>
                        <a:prstGeom prst="rect">
                          <a:avLst/>
                        </a:prstGeom>
                        <a:solidFill>
                          <a:srgbClr val="4F81BD"/>
                        </a:solidFill>
                        <a:ln>
                          <a:noFill/>
                        </a:ln>
                        <a:effectLst>
                          <a:outerShdw dist="25631" dir="3633274" algn="ctr" rotWithShape="0">
                            <a:srgbClr val="243F60">
                              <a:alpha val="50027"/>
                            </a:srgbClr>
                          </a:outerShdw>
                        </a:effectLst>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E5EB26" id="Rectangle 3" o:spid="_x0000_s1026" style="position:absolute;margin-left:-.75pt;margin-top:.6pt;width:474pt;height:10.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" fillcolor="#4f81bd" stroked="f" strokecolor="#3465a4">
                <v:stroke joinstyle="round"/>
                <v:shadow on="t" color="#243f60" opacity="32785f" offset=".35mm,.62mm"/>
                <v:path arrowok="t"/>
              </v:rect>
            </w:pict>
          </mc:Fallback>
        </mc:AlternateContent>
      </w:r>
    </w:p>
    <w:p w:rsidR="003C1FBA" w:rsidRDefault="003C1FBA">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Prerequisites Courses: </w:t>
      </w:r>
      <w:r>
        <w:rPr>
          <w:rFonts w:ascii="Times New Roman" w:hAnsi="Times New Roman" w:cs="Times New Roman"/>
          <w:sz w:val="24"/>
          <w:szCs w:val="24"/>
        </w:rPr>
        <w:t>NIL</w:t>
      </w:r>
    </w:p>
    <w:p w:rsidR="003C1FBA" w:rsidRDefault="003C1FBA">
      <w:pPr>
        <w:spacing w:after="0" w:line="240" w:lineRule="auto"/>
        <w:rPr>
          <w:rFonts w:ascii="Times New Roman" w:hAnsi="Times New Roman" w:cs="Times New Roman"/>
          <w:sz w:val="24"/>
          <w:szCs w:val="24"/>
        </w:rPr>
      </w:pPr>
    </w:p>
    <w:p w:rsidR="003C1FBA" w:rsidRDefault="005E56DE">
      <w:pPr>
        <w:spacing w:after="0" w:line="240" w:lineRule="auto"/>
        <w:rPr>
          <w:rFonts w:ascii="Times New Roman" w:hAnsi="Times New Roman" w:cs="Times New Roman"/>
          <w:sz w:val="24"/>
          <w:szCs w:val="24"/>
          <w:lang w:eastAsia="en-US"/>
        </w:rPr>
      </w:pPr>
      <w:r>
        <w:rPr>
          <w:noProof/>
          <w:lang w:val="en-GB" w:eastAsia="en-GB"/>
        </w:rPr>
        <mc:AlternateContent>
          <mc:Choice Requires="wps">
            <w:drawing>
              <wp:anchor distT="0" distB="0" distL="114300" distR="114300" simplePos="0" relativeHeight="251656192" behindDoc="0" locked="0" layoutInCell="1" allowOverlap="1">
                <wp:simplePos x="0" y="0"/>
                <wp:positionH relativeFrom="column">
                  <wp:posOffset>-9525</wp:posOffset>
                </wp:positionH>
                <wp:positionV relativeFrom="paragraph">
                  <wp:posOffset>10795</wp:posOffset>
                </wp:positionV>
                <wp:extent cx="6019800" cy="133350"/>
                <wp:effectExtent l="0" t="0" r="0" b="1905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33350"/>
                        </a:xfrm>
                        <a:prstGeom prst="rect">
                          <a:avLst/>
                        </a:prstGeom>
                        <a:solidFill>
                          <a:srgbClr val="4F81BD"/>
                        </a:solidFill>
                        <a:ln>
                          <a:noFill/>
                        </a:ln>
                        <a:effectLst>
                          <a:outerShdw dist="25631" dir="3633274" algn="ctr" rotWithShape="0">
                            <a:srgbClr val="243F60">
                              <a:alpha val="50027"/>
                            </a:srgbClr>
                          </a:outerShdw>
                        </a:effectLst>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0B66F5" id="Rectangle 4" o:spid="_x0000_s1026" style="position:absolute;margin-left:-.75pt;margin-top:.85pt;width:474pt;height:10.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" fillcolor="#4f81bd" stroked="f" strokecolor="#3465a4">
                <v:stroke joinstyle="round"/>
                <v:shadow on="t" color="#243f60" opacity="32785f" offset=".35mm,.62mm"/>
                <v:path arrowok="t"/>
              </v:rect>
            </w:pict>
          </mc:Fallback>
        </mc:AlternateContent>
      </w:r>
    </w:p>
    <w:p w:rsidR="003C1FBA" w:rsidRDefault="003C1F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Course Outcomes (COs):</w:t>
      </w:r>
    </w:p>
    <w:p w:rsidR="003C1FBA" w:rsidRDefault="003C1FBA">
      <w:pPr>
        <w:spacing w:after="0" w:line="240" w:lineRule="auto"/>
        <w:rPr>
          <w:rFonts w:ascii="Times New Roman" w:hAnsi="Times New Roman" w:cs="Times New Roman"/>
          <w:b/>
          <w:bCs/>
          <w:sz w:val="24"/>
          <w:szCs w:val="24"/>
        </w:rPr>
      </w:pPr>
    </w:p>
    <w:tbl>
      <w:tblPr>
        <w:tblW w:w="0" w:type="auto"/>
        <w:tblInd w:w="108" w:type="dxa"/>
        <w:tblLayout w:type="fixed"/>
        <w:tblLook w:val="0000" w:firstRow="0" w:lastRow="0" w:firstColumn="0" w:lastColumn="0" w:noHBand="0" w:noVBand="0"/>
      </w:tblPr>
      <w:tblGrid>
        <w:gridCol w:w="9134"/>
      </w:tblGrid>
      <w:tr w:rsidR="003C1FBA">
        <w:trPr>
          <w:trHeight w:val="284"/>
        </w:trPr>
        <w:tc>
          <w:tcPr>
            <w:tcW w:w="9134" w:type="dxa"/>
            <w:tcBorders>
              <w:top w:val="single" w:sz="4" w:space="0" w:color="000000"/>
              <w:left w:val="single" w:sz="4" w:space="0" w:color="000000"/>
              <w:bottom w:val="single" w:sz="4" w:space="0" w:color="000000"/>
              <w:right w:val="single" w:sz="4" w:space="0" w:color="000000"/>
            </w:tcBorders>
            <w:shd w:val="clear" w:color="auto" w:fill="auto"/>
          </w:tcPr>
          <w:p w:rsidR="003C1FBA" w:rsidRDefault="003C1FBA">
            <w:pPr>
              <w:spacing w:after="0" w:line="240" w:lineRule="auto"/>
            </w:pPr>
            <w:r>
              <w:rPr>
                <w:rFonts w:ascii="Times New Roman" w:hAnsi="Times New Roman" w:cs="Times New Roman"/>
                <w:b/>
                <w:bCs/>
                <w:sz w:val="24"/>
                <w:szCs w:val="24"/>
              </w:rPr>
              <w:t>On completion of this course, the students will have the ability to:</w:t>
            </w:r>
          </w:p>
        </w:tc>
      </w:tr>
      <w:tr w:rsidR="003C1FBA">
        <w:trPr>
          <w:trHeight w:val="284"/>
        </w:trPr>
        <w:tc>
          <w:tcPr>
            <w:tcW w:w="9134" w:type="dxa"/>
            <w:tcBorders>
              <w:top w:val="single" w:sz="4" w:space="0" w:color="000000"/>
              <w:left w:val="single" w:sz="4" w:space="0" w:color="000000"/>
              <w:bottom w:val="single" w:sz="4" w:space="0" w:color="000000"/>
              <w:right w:val="single" w:sz="4" w:space="0" w:color="000000"/>
            </w:tcBorders>
            <w:shd w:val="clear" w:color="auto" w:fill="auto"/>
          </w:tcPr>
          <w:p w:rsidR="003C1FBA" w:rsidRDefault="003C1FBA">
            <w:r>
              <w:rPr>
                <w:rFonts w:ascii="Times New Roman" w:hAnsi="Times New Roman" w:cs="Times New Roman"/>
                <w:b/>
                <w:sz w:val="24"/>
                <w:szCs w:val="24"/>
              </w:rPr>
              <w:t>CO1:</w:t>
            </w:r>
            <w:r>
              <w:rPr>
                <w:rFonts w:ascii="Arial" w:eastAsia="+mn-ea" w:hAnsi="Arial" w:cs="Arial"/>
                <w:b/>
                <w:bCs/>
                <w:kern w:val="1"/>
                <w:sz w:val="28"/>
                <w:szCs w:val="28"/>
              </w:rPr>
              <w:t xml:space="preserve"> </w:t>
            </w:r>
            <w:r>
              <w:rPr>
                <w:rFonts w:ascii="Times New Roman" w:hAnsi="Times New Roman" w:cs="Times New Roman"/>
                <w:sz w:val="24"/>
                <w:szCs w:val="24"/>
              </w:rPr>
              <w:t>Understand the basic concepts of computers and programming.</w:t>
            </w:r>
          </w:p>
        </w:tc>
      </w:tr>
      <w:tr w:rsidR="003C1FBA">
        <w:trPr>
          <w:trHeight w:val="284"/>
        </w:trPr>
        <w:tc>
          <w:tcPr>
            <w:tcW w:w="9134" w:type="dxa"/>
            <w:tcBorders>
              <w:top w:val="single" w:sz="4" w:space="0" w:color="000000"/>
              <w:left w:val="single" w:sz="4" w:space="0" w:color="000000"/>
              <w:bottom w:val="single" w:sz="4" w:space="0" w:color="000000"/>
              <w:right w:val="single" w:sz="4" w:space="0" w:color="000000"/>
            </w:tcBorders>
            <w:shd w:val="clear" w:color="auto" w:fill="auto"/>
          </w:tcPr>
          <w:p w:rsidR="003C1FBA" w:rsidRDefault="003C1FBA">
            <w:r>
              <w:rPr>
                <w:rFonts w:ascii="Times New Roman" w:hAnsi="Times New Roman" w:cs="Times New Roman"/>
                <w:b/>
                <w:bCs/>
                <w:sz w:val="24"/>
                <w:szCs w:val="24"/>
              </w:rPr>
              <w:t xml:space="preserve">CO2: </w:t>
            </w:r>
            <w:r>
              <w:rPr>
                <w:rFonts w:ascii="Times New Roman" w:hAnsi="Times New Roman" w:cs="Times New Roman"/>
                <w:bCs/>
                <w:sz w:val="24"/>
                <w:szCs w:val="24"/>
              </w:rPr>
              <w:t>D</w:t>
            </w:r>
            <w:r>
              <w:rPr>
                <w:rFonts w:ascii="Times New Roman" w:hAnsi="Times New Roman" w:cs="Times New Roman"/>
                <w:sz w:val="24"/>
                <w:szCs w:val="24"/>
              </w:rPr>
              <w:t>esign solutions to engineering problems with the help of flow charts and develop programs using programming constructs, control structures, functions and structures.</w:t>
            </w:r>
          </w:p>
        </w:tc>
      </w:tr>
      <w:tr w:rsidR="003C1FBA">
        <w:trPr>
          <w:trHeight w:val="284"/>
        </w:trPr>
        <w:tc>
          <w:tcPr>
            <w:tcW w:w="9134" w:type="dxa"/>
            <w:tcBorders>
              <w:top w:val="single" w:sz="4" w:space="0" w:color="000000"/>
              <w:left w:val="single" w:sz="4" w:space="0" w:color="000000"/>
              <w:bottom w:val="single" w:sz="4" w:space="0" w:color="000000"/>
              <w:right w:val="single" w:sz="4" w:space="0" w:color="000000"/>
            </w:tcBorders>
            <w:shd w:val="clear" w:color="auto" w:fill="auto"/>
          </w:tcPr>
          <w:p w:rsidR="003C1FBA" w:rsidRDefault="003C1FBA">
            <w:r>
              <w:rPr>
                <w:rFonts w:ascii="Times New Roman" w:hAnsi="Times New Roman" w:cs="Times New Roman"/>
                <w:b/>
                <w:sz w:val="24"/>
                <w:szCs w:val="24"/>
              </w:rPr>
              <w:t>CO3:</w:t>
            </w:r>
            <w:r>
              <w:rPr>
                <w:rFonts w:ascii="Times New Roman" w:hAnsi="Times New Roman" w:cs="Times New Roman"/>
                <w:sz w:val="24"/>
                <w:szCs w:val="24"/>
              </w:rPr>
              <w:t xml:space="preserve"> Demonstrate familiarity with basic data structures and memory allocation mechanism.</w:t>
            </w:r>
          </w:p>
        </w:tc>
      </w:tr>
      <w:tr w:rsidR="003C1FBA">
        <w:trPr>
          <w:trHeight w:val="284"/>
        </w:trPr>
        <w:tc>
          <w:tcPr>
            <w:tcW w:w="9134" w:type="dxa"/>
            <w:tcBorders>
              <w:top w:val="single" w:sz="4" w:space="0" w:color="000000"/>
              <w:left w:val="single" w:sz="4" w:space="0" w:color="000000"/>
              <w:bottom w:val="single" w:sz="4" w:space="0" w:color="000000"/>
              <w:right w:val="single" w:sz="4" w:space="0" w:color="000000"/>
            </w:tcBorders>
            <w:shd w:val="clear" w:color="auto" w:fill="auto"/>
          </w:tcPr>
          <w:p w:rsidR="003C1FBA" w:rsidRDefault="003C1FBA">
            <w:r>
              <w:rPr>
                <w:rFonts w:ascii="Times New Roman" w:hAnsi="Times New Roman" w:cs="Times New Roman"/>
                <w:b/>
                <w:bCs/>
                <w:sz w:val="24"/>
                <w:szCs w:val="24"/>
              </w:rPr>
              <w:t xml:space="preserve">CO4: </w:t>
            </w:r>
            <w:r>
              <w:rPr>
                <w:rFonts w:ascii="Times New Roman" w:hAnsi="Times New Roman" w:cs="Times New Roman"/>
                <w:sz w:val="24"/>
                <w:szCs w:val="24"/>
              </w:rPr>
              <w:t>Explain file handling concepts.</w:t>
            </w:r>
          </w:p>
        </w:tc>
      </w:tr>
    </w:tbl>
    <w:p w:rsidR="003C1FBA" w:rsidRDefault="003C1FBA">
      <w:pPr>
        <w:spacing w:after="0" w:line="240" w:lineRule="auto"/>
        <w:rPr>
          <w:rFonts w:ascii="Times New Roman" w:hAnsi="Times New Roman" w:cs="Times New Roman"/>
          <w:sz w:val="24"/>
          <w:szCs w:val="24"/>
        </w:rPr>
      </w:pPr>
    </w:p>
    <w:p w:rsidR="003C1FBA" w:rsidRDefault="005E56DE">
      <w:pPr>
        <w:spacing w:after="0" w:line="240" w:lineRule="auto"/>
        <w:rPr>
          <w:rFonts w:ascii="Times New Roman" w:hAnsi="Times New Roman" w:cs="Times New Roman"/>
          <w:sz w:val="24"/>
          <w:szCs w:val="24"/>
          <w:lang w:eastAsia="en-US"/>
        </w:rPr>
      </w:pPr>
      <w:r>
        <w:rPr>
          <w:noProof/>
          <w:lang w:val="en-GB" w:eastAsia="en-GB"/>
        </w:rPr>
        <mc:AlternateContent>
          <mc:Choice Requires="wps">
            <w:drawing>
              <wp:anchor distT="0" distB="0" distL="114300" distR="114300" simplePos="0" relativeHeight="251657216" behindDoc="0" locked="0" layoutInCell="1" allowOverlap="1">
                <wp:simplePos x="0" y="0"/>
                <wp:positionH relativeFrom="column">
                  <wp:posOffset>-9525</wp:posOffset>
                </wp:positionH>
                <wp:positionV relativeFrom="paragraph">
                  <wp:posOffset>20320</wp:posOffset>
                </wp:positionV>
                <wp:extent cx="6019800" cy="133350"/>
                <wp:effectExtent l="0" t="0" r="0" b="1905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33350"/>
                        </a:xfrm>
                        <a:prstGeom prst="rect">
                          <a:avLst/>
                        </a:prstGeom>
                        <a:solidFill>
                          <a:srgbClr val="4F81BD"/>
                        </a:solidFill>
                        <a:ln>
                          <a:noFill/>
                        </a:ln>
                        <a:effectLst>
                          <a:outerShdw dist="25631" dir="3633274" algn="ctr" rotWithShape="0">
                            <a:srgbClr val="243F60">
                              <a:alpha val="50027"/>
                            </a:srgbClr>
                          </a:outerShdw>
                        </a:effectLst>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383B" id="Rectangle 5" o:spid="_x0000_s1026" style="position:absolute;margin-left:-.75pt;margin-top:1.6pt;width:474pt;height:10.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" fillcolor="#4f81bd" stroked="f" strokecolor="#3465a4">
                <v:stroke joinstyle="round"/>
                <v:shadow on="t" color="#243f60" opacity="32785f" offset=".35mm,.62mm"/>
                <v:path arrowok="t"/>
              </v:rect>
            </w:pict>
          </mc:Fallback>
        </mc:AlternateContent>
      </w:r>
    </w:p>
    <w:p w:rsidR="003C1FBA" w:rsidRDefault="003C1FBA">
      <w:pPr>
        <w:spacing w:after="0" w:line="240" w:lineRule="auto"/>
        <w:rPr>
          <w:rFonts w:ascii="Times New Roman" w:hAnsi="Times New Roman" w:cs="Times New Roman"/>
          <w:sz w:val="24"/>
          <w:szCs w:val="24"/>
        </w:rPr>
      </w:pPr>
      <w:r>
        <w:rPr>
          <w:rFonts w:ascii="Times New Roman" w:hAnsi="Times New Roman" w:cs="Times New Roman"/>
          <w:b/>
          <w:bCs/>
          <w:sz w:val="24"/>
          <w:szCs w:val="24"/>
        </w:rPr>
        <w:t>Course Topics</w:t>
      </w:r>
    </w:p>
    <w:p w:rsidR="003C1FBA" w:rsidRDefault="003C1FBA">
      <w:pPr>
        <w:spacing w:after="0" w:line="240" w:lineRule="auto"/>
        <w:rPr>
          <w:rFonts w:ascii="Times New Roman" w:hAnsi="Times New Roman" w:cs="Times New Roman"/>
          <w:sz w:val="24"/>
          <w:szCs w:val="24"/>
        </w:rPr>
      </w:pPr>
    </w:p>
    <w:tbl>
      <w:tblPr>
        <w:tblW w:w="0" w:type="auto"/>
        <w:tblInd w:w="108" w:type="dxa"/>
        <w:tblLayout w:type="fixed"/>
        <w:tblLook w:val="0000" w:firstRow="0" w:lastRow="0" w:firstColumn="0" w:lastColumn="0" w:noHBand="0" w:noVBand="0"/>
      </w:tblPr>
      <w:tblGrid>
        <w:gridCol w:w="6796"/>
        <w:gridCol w:w="905"/>
        <w:gridCol w:w="995"/>
      </w:tblGrid>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b/>
                <w:bCs/>
                <w:sz w:val="24"/>
                <w:szCs w:val="24"/>
              </w:rPr>
            </w:pPr>
          </w:p>
          <w:p w:rsidR="003C1FBA" w:rsidRDefault="003C1FB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Contents</w:t>
            </w:r>
          </w:p>
          <w:p w:rsidR="003C1FBA" w:rsidRDefault="003C1FBA">
            <w:pPr>
              <w:spacing w:after="0" w:line="240" w:lineRule="auto"/>
              <w:jc w:val="center"/>
              <w:rPr>
                <w:rFonts w:ascii="Times New Roman" w:hAnsi="Times New Roman" w:cs="Times New Roman"/>
                <w:b/>
                <w:bCs/>
                <w:sz w:val="24"/>
                <w:szCs w:val="24"/>
              </w:rPr>
            </w:pPr>
          </w:p>
        </w:tc>
        <w:tc>
          <w:tcPr>
            <w:tcW w:w="1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pacing w:after="0" w:line="240" w:lineRule="auto"/>
              <w:jc w:val="center"/>
            </w:pPr>
            <w:r>
              <w:rPr>
                <w:rFonts w:ascii="Times New Roman" w:hAnsi="Times New Roman" w:cs="Times New Roman"/>
                <w:b/>
                <w:bCs/>
                <w:sz w:val="24"/>
                <w:szCs w:val="24"/>
              </w:rPr>
              <w:t>Lecture Hours</w:t>
            </w: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napToGrid w:val="0"/>
              <w:spacing w:after="0" w:line="240" w:lineRule="auto"/>
              <w:rPr>
                <w:rFonts w:ascii="Times New Roman" w:hAnsi="Times New Roman" w:cs="Times New Roman"/>
                <w:b/>
                <w:bCs/>
                <w:sz w:val="24"/>
                <w:szCs w:val="24"/>
              </w:rPr>
            </w:pPr>
          </w:p>
          <w:p w:rsidR="003C1FBA" w:rsidRDefault="003C1F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UNIT – 1  </w:t>
            </w:r>
          </w:p>
          <w:p w:rsidR="003C1FBA" w:rsidRDefault="003C1FBA">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Introduction to Computers and Computer Programming </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c>
          <w:tcPr>
            <w:tcW w:w="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p w:rsidR="003C1FBA" w:rsidRDefault="003C1FBA">
            <w:pPr>
              <w:spacing w:after="0" w:line="240" w:lineRule="auto"/>
              <w:jc w:val="center"/>
            </w:pPr>
            <w:r>
              <w:rPr>
                <w:rFonts w:ascii="Times New Roman" w:hAnsi="Times New Roman" w:cs="Times New Roman"/>
                <w:sz w:val="24"/>
                <w:szCs w:val="24"/>
              </w:rPr>
              <w:t>6</w:t>
            </w: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1.1  Introduction to computer fundamentals,  computer programming, </w:t>
            </w:r>
            <w:r>
              <w:rPr>
                <w:rFonts w:ascii="Times New Roman" w:eastAsia="TimesNewRoman" w:hAnsi="Times New Roman" w:cs="Times New Roman"/>
                <w:sz w:val="24"/>
                <w:szCs w:val="24"/>
              </w:rPr>
              <w:t>algorithms and flow charts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1.2 </w:t>
            </w:r>
            <w:r>
              <w:rPr>
                <w:rFonts w:ascii="Times New Roman" w:eastAsia="TimesNewRoman" w:hAnsi="Times New Roman" w:cs="Times New Roman"/>
                <w:sz w:val="24"/>
                <w:szCs w:val="24"/>
              </w:rPr>
              <w:t>Program development, compilation &amp; execution process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sz w:val="24"/>
                <w:szCs w:val="24"/>
              </w:rPr>
              <w:t>1.3 P</w:t>
            </w:r>
            <w:r>
              <w:rPr>
                <w:rFonts w:ascii="Times New Roman" w:eastAsia="TimesNewRoman" w:hAnsi="Times New Roman" w:cs="Times New Roman"/>
                <w:sz w:val="24"/>
                <w:szCs w:val="24"/>
              </w:rPr>
              <w:t>rogram constructs: keywords, data types, operators, expressions, storage classes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sz w:val="24"/>
                <w:szCs w:val="24"/>
              </w:rPr>
              <w:t>1.4 Basic input and output handling</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rPr>
          <w:trHeight w:val="755"/>
        </w:trPr>
        <w:tc>
          <w:tcPr>
            <w:tcW w:w="7701" w:type="dxa"/>
            <w:gridSpan w:val="2"/>
            <w:tcBorders>
              <w:top w:val="single" w:sz="4" w:space="0" w:color="000000"/>
              <w:left w:val="single" w:sz="4" w:space="0" w:color="000000"/>
              <w:bottom w:val="single" w:sz="4" w:space="0" w:color="000000"/>
            </w:tcBorders>
            <w:shd w:val="clear" w:color="auto" w:fill="auto"/>
            <w:vAlign w:val="center"/>
          </w:tcPr>
          <w:p w:rsidR="003C1FBA" w:rsidRDefault="003C1FBA">
            <w:pPr>
              <w:snapToGrid w:val="0"/>
              <w:spacing w:after="0" w:line="240" w:lineRule="auto"/>
              <w:rPr>
                <w:rFonts w:ascii="Times New Roman" w:hAnsi="Times New Roman" w:cs="Times New Roman"/>
                <w:b/>
                <w:bCs/>
                <w:sz w:val="24"/>
                <w:szCs w:val="24"/>
              </w:rPr>
            </w:pPr>
          </w:p>
          <w:p w:rsidR="003C1FBA" w:rsidRDefault="003C1F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UNIT –2</w:t>
            </w:r>
          </w:p>
          <w:p w:rsidR="003C1FBA" w:rsidRDefault="003C1FBA">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Control Structures </w:t>
            </w:r>
          </w:p>
        </w:tc>
        <w:tc>
          <w:tcPr>
            <w:tcW w:w="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pacing w:after="0" w:line="240" w:lineRule="auto"/>
              <w:jc w:val="center"/>
            </w:pPr>
            <w:r>
              <w:rPr>
                <w:rFonts w:ascii="Times New Roman" w:hAnsi="Times New Roman" w:cs="Times New Roman"/>
                <w:sz w:val="24"/>
                <w:szCs w:val="24"/>
              </w:rPr>
              <w:t>6</w:t>
            </w: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 xml:space="preserve">2.1 Branching: if statement, if-else, nested if-else statements, conditional operators, switch </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rPr>
          <w:trHeight w:val="377"/>
        </w:trPr>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2.2  Looping: for, while and do loops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napToGrid w:val="0"/>
              <w:spacing w:after="0" w:line="240" w:lineRule="auto"/>
              <w:rPr>
                <w:rFonts w:ascii="Times New Roman" w:hAnsi="Times New Roman" w:cs="Times New Roman"/>
                <w:b/>
                <w:bCs/>
                <w:sz w:val="24"/>
                <w:szCs w:val="24"/>
              </w:rPr>
            </w:pPr>
          </w:p>
          <w:p w:rsidR="003C1FBA" w:rsidRDefault="003C1F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UNIT-3</w:t>
            </w:r>
          </w:p>
          <w:p w:rsidR="003C1FBA" w:rsidRDefault="003C1FBA">
            <w:pPr>
              <w:spacing w:after="0" w:line="240" w:lineRule="auto"/>
              <w:rPr>
                <w:rFonts w:ascii="Times New Roman" w:hAnsi="Times New Roman" w:cs="Times New Roman"/>
                <w:sz w:val="24"/>
                <w:szCs w:val="24"/>
              </w:rPr>
            </w:pPr>
            <w:r>
              <w:rPr>
                <w:rFonts w:ascii="Times New Roman" w:hAnsi="Times New Roman" w:cs="Times New Roman"/>
                <w:b/>
                <w:bCs/>
                <w:sz w:val="24"/>
                <w:szCs w:val="24"/>
              </w:rPr>
              <w:t>Basic Data Structures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c>
          <w:tcPr>
            <w:tcW w:w="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pacing w:after="0" w:line="240" w:lineRule="auto"/>
              <w:jc w:val="center"/>
            </w:pPr>
            <w:r>
              <w:rPr>
                <w:rFonts w:ascii="Times New Roman" w:hAnsi="Times New Roman" w:cs="Times New Roman"/>
                <w:sz w:val="24"/>
                <w:szCs w:val="24"/>
              </w:rPr>
              <w:t>5</w:t>
            </w: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3.1   Arrays and associated operations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3.2   Character arrays, strings and associated operations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numPr>
                <w:ilvl w:val="0"/>
                <w:numId w:val="1"/>
              </w:numPr>
              <w:snapToGrid w:val="0"/>
              <w:spacing w:after="0" w:line="240" w:lineRule="auto"/>
              <w:ind w:left="0"/>
              <w:rPr>
                <w:rFonts w:ascii="Times New Roman" w:hAnsi="Times New Roman" w:cs="Times New Roman"/>
                <w:sz w:val="24"/>
                <w:szCs w:val="24"/>
              </w:rPr>
            </w:pPr>
          </w:p>
          <w:p w:rsidR="003C1FBA" w:rsidRDefault="003C1F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UNIT-4</w:t>
            </w:r>
          </w:p>
          <w:p w:rsidR="003C1FBA" w:rsidRDefault="003C1FBA">
            <w:pPr>
              <w:spacing w:after="0" w:line="240" w:lineRule="auto"/>
              <w:rPr>
                <w:rFonts w:ascii="Times New Roman" w:hAnsi="Times New Roman" w:cs="Times New Roman"/>
                <w:sz w:val="24"/>
                <w:szCs w:val="24"/>
              </w:rPr>
            </w:pPr>
            <w:r>
              <w:rPr>
                <w:rFonts w:ascii="Times New Roman" w:hAnsi="Times New Roman" w:cs="Times New Roman"/>
                <w:b/>
                <w:bCs/>
                <w:sz w:val="24"/>
                <w:szCs w:val="24"/>
              </w:rPr>
              <w:t>Functions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c>
          <w:tcPr>
            <w:tcW w:w="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pacing w:after="0" w:line="240" w:lineRule="auto"/>
              <w:jc w:val="center"/>
            </w:pPr>
            <w:r>
              <w:rPr>
                <w:rFonts w:ascii="Times New Roman" w:hAnsi="Times New Roman" w:cs="Times New Roman"/>
                <w:sz w:val="24"/>
                <w:szCs w:val="24"/>
              </w:rPr>
              <w:t>7</w:t>
            </w: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4.1  User defined functions: prototype, definition, accessing</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rPr>
          <w:trHeight w:val="197"/>
        </w:trPr>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 xml:space="preserve">4.2  Lifetime and scope </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4.3 Recursion</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4.4 Library functions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4.5 Command line arguments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7701" w:type="dxa"/>
            <w:gridSpan w:val="2"/>
            <w:tcBorders>
              <w:top w:val="single" w:sz="4" w:space="0" w:color="000000"/>
              <w:left w:val="single" w:sz="4" w:space="0" w:color="000000"/>
              <w:bottom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b/>
                <w:bCs/>
                <w:sz w:val="24"/>
                <w:szCs w:val="24"/>
              </w:rPr>
            </w:pPr>
          </w:p>
          <w:p w:rsidR="003C1FBA" w:rsidRDefault="003C1FBA">
            <w:pPr>
              <w:spacing w:after="0" w:line="240" w:lineRule="auto"/>
              <w:rPr>
                <w:rFonts w:ascii="Times New Roman" w:hAnsi="Times New Roman" w:cs="Times New Roman"/>
                <w:b/>
                <w:sz w:val="24"/>
                <w:szCs w:val="24"/>
              </w:rPr>
            </w:pPr>
            <w:r>
              <w:rPr>
                <w:rFonts w:ascii="Times New Roman" w:hAnsi="Times New Roman" w:cs="Times New Roman"/>
                <w:b/>
                <w:bCs/>
                <w:sz w:val="24"/>
                <w:szCs w:val="24"/>
              </w:rPr>
              <w:t>UNIT-5</w:t>
            </w:r>
          </w:p>
          <w:p w:rsidR="003C1FBA" w:rsidRDefault="003C1FBA">
            <w:pPr>
              <w:spacing w:after="0" w:line="240" w:lineRule="auto"/>
              <w:rPr>
                <w:rFonts w:ascii="Times New Roman" w:hAnsi="Times New Roman" w:cs="Times New Roman"/>
                <w:sz w:val="24"/>
                <w:szCs w:val="24"/>
              </w:rPr>
            </w:pPr>
            <w:r>
              <w:rPr>
                <w:rFonts w:ascii="Times New Roman" w:hAnsi="Times New Roman" w:cs="Times New Roman"/>
                <w:b/>
                <w:sz w:val="24"/>
                <w:szCs w:val="24"/>
              </w:rPr>
              <w:t>Memory Management in Programming</w:t>
            </w:r>
          </w:p>
        </w:tc>
        <w:tc>
          <w:tcPr>
            <w:tcW w:w="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pacing w:after="0" w:line="240" w:lineRule="auto"/>
              <w:jc w:val="center"/>
            </w:pPr>
            <w:r>
              <w:rPr>
                <w:rFonts w:ascii="Times New Roman" w:hAnsi="Times New Roman" w:cs="Times New Roman"/>
                <w:sz w:val="24"/>
                <w:szCs w:val="24"/>
              </w:rPr>
              <w:t>7</w:t>
            </w: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5.1 Pointers in C</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 xml:space="preserve">5.2 Operations </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numPr>
                <w:ilvl w:val="1"/>
                <w:numId w:val="4"/>
              </w:numPr>
              <w:spacing w:after="0" w:line="240" w:lineRule="auto"/>
              <w:ind w:left="0" w:hanging="720"/>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 xml:space="preserve">5.3 Handling arrays and strings </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numPr>
                <w:ilvl w:val="1"/>
                <w:numId w:val="4"/>
              </w:numPr>
              <w:spacing w:after="0" w:line="240" w:lineRule="auto"/>
              <w:ind w:left="0" w:hanging="720"/>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5.4 Dynamic memory allocation</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rPr>
          <w:trHeight w:val="755"/>
        </w:trPr>
        <w:tc>
          <w:tcPr>
            <w:tcW w:w="7701" w:type="dxa"/>
            <w:gridSpan w:val="2"/>
            <w:tcBorders>
              <w:top w:val="single" w:sz="4" w:space="0" w:color="000000"/>
              <w:left w:val="single" w:sz="4" w:space="0" w:color="000000"/>
              <w:bottom w:val="single" w:sz="4" w:space="0" w:color="000000"/>
            </w:tcBorders>
            <w:shd w:val="clear" w:color="auto" w:fill="auto"/>
            <w:vAlign w:val="center"/>
          </w:tcPr>
          <w:p w:rsidR="003C1FBA" w:rsidRDefault="003C1FBA">
            <w:pPr>
              <w:snapToGrid w:val="0"/>
              <w:spacing w:after="0" w:line="240" w:lineRule="auto"/>
              <w:rPr>
                <w:rFonts w:ascii="Times New Roman" w:hAnsi="Times New Roman" w:cs="Times New Roman"/>
                <w:b/>
                <w:bCs/>
                <w:sz w:val="24"/>
                <w:szCs w:val="24"/>
              </w:rPr>
            </w:pPr>
          </w:p>
          <w:p w:rsidR="003C1FBA" w:rsidRDefault="003C1FBA">
            <w:pPr>
              <w:spacing w:after="0" w:line="240" w:lineRule="auto"/>
              <w:rPr>
                <w:rFonts w:ascii="Times New Roman" w:hAnsi="Times New Roman" w:cs="Times New Roman"/>
                <w:b/>
                <w:sz w:val="24"/>
                <w:szCs w:val="24"/>
              </w:rPr>
            </w:pPr>
            <w:r>
              <w:rPr>
                <w:rFonts w:ascii="Times New Roman" w:hAnsi="Times New Roman" w:cs="Times New Roman"/>
                <w:b/>
                <w:bCs/>
                <w:sz w:val="24"/>
                <w:szCs w:val="24"/>
              </w:rPr>
              <w:t>UNIT-6</w:t>
            </w:r>
          </w:p>
          <w:p w:rsidR="003C1FBA" w:rsidRDefault="003C1FBA">
            <w:pPr>
              <w:spacing w:after="0" w:line="240" w:lineRule="auto"/>
              <w:rPr>
                <w:rFonts w:ascii="Times New Roman" w:hAnsi="Times New Roman" w:cs="Times New Roman"/>
                <w:sz w:val="24"/>
                <w:szCs w:val="24"/>
              </w:rPr>
            </w:pPr>
            <w:r>
              <w:rPr>
                <w:rFonts w:ascii="Times New Roman" w:hAnsi="Times New Roman" w:cs="Times New Roman"/>
                <w:b/>
                <w:sz w:val="24"/>
                <w:szCs w:val="24"/>
              </w:rPr>
              <w:t>Struct</w:t>
            </w:r>
            <w:r w:rsidR="00D430C5">
              <w:rPr>
                <w:rFonts w:ascii="Times New Roman" w:hAnsi="Times New Roman" w:cs="Times New Roman"/>
                <w:b/>
                <w:sz w:val="24"/>
                <w:szCs w:val="24"/>
              </w:rPr>
              <w:t xml:space="preserve">ure </w:t>
            </w:r>
            <w:r>
              <w:rPr>
                <w:rFonts w:ascii="Times New Roman" w:hAnsi="Times New Roman" w:cs="Times New Roman"/>
                <w:b/>
                <w:sz w:val="24"/>
                <w:szCs w:val="24"/>
              </w:rPr>
              <w:t>and Files</w:t>
            </w:r>
          </w:p>
        </w:tc>
        <w:tc>
          <w:tcPr>
            <w:tcW w:w="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pacing w:after="0" w:line="240" w:lineRule="auto"/>
              <w:jc w:val="center"/>
            </w:pPr>
            <w:r>
              <w:rPr>
                <w:rFonts w:ascii="Times New Roman" w:hAnsi="Times New Roman" w:cs="Times New Roman"/>
                <w:sz w:val="24"/>
                <w:szCs w:val="24"/>
              </w:rPr>
              <w:t>9</w:t>
            </w:r>
          </w:p>
        </w:tc>
      </w:tr>
      <w:tr w:rsidR="003C1FBA">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ind w:left="360"/>
              <w:rPr>
                <w:rFonts w:ascii="Times New Roman" w:hAnsi="Times New Roman" w:cs="Times New Roman"/>
                <w:sz w:val="24"/>
                <w:szCs w:val="24"/>
              </w:rPr>
            </w:pPr>
            <w:r>
              <w:rPr>
                <w:rFonts w:ascii="Times New Roman" w:eastAsia="TimesNewRoman" w:hAnsi="Times New Roman" w:cs="Times New Roman"/>
                <w:sz w:val="24"/>
                <w:szCs w:val="24"/>
              </w:rPr>
              <w:t xml:space="preserve">6.1 Declaration, definition and accessing </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rPr>
          <w:trHeight w:val="377"/>
        </w:trPr>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6.2 Functions and structures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rPr>
          <w:trHeight w:val="377"/>
        </w:trPr>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numPr>
                <w:ilvl w:val="1"/>
                <w:numId w:val="4"/>
              </w:numPr>
              <w:spacing w:after="0" w:line="240" w:lineRule="auto"/>
              <w:ind w:left="0" w:hanging="720"/>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NewRoman" w:hAnsi="Times New Roman" w:cs="Times New Roman"/>
                <w:sz w:val="24"/>
                <w:szCs w:val="24"/>
              </w:rPr>
              <w:t>6.3 Dynamic memory allocation of structures</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r w:rsidR="003C1FBA">
        <w:trPr>
          <w:trHeight w:val="377"/>
        </w:trPr>
        <w:tc>
          <w:tcPr>
            <w:tcW w:w="6796" w:type="dxa"/>
            <w:tcBorders>
              <w:top w:val="single" w:sz="4" w:space="0" w:color="000000"/>
              <w:left w:val="single" w:sz="4" w:space="0" w:color="000000"/>
              <w:bottom w:val="single" w:sz="4" w:space="0" w:color="000000"/>
            </w:tcBorders>
            <w:shd w:val="clear" w:color="auto" w:fill="auto"/>
            <w:vAlign w:val="center"/>
          </w:tcPr>
          <w:p w:rsidR="003C1FBA" w:rsidRDefault="003C1FBA">
            <w:pPr>
              <w:numPr>
                <w:ilvl w:val="1"/>
                <w:numId w:val="4"/>
              </w:numPr>
              <w:spacing w:after="0" w:line="240" w:lineRule="auto"/>
              <w:ind w:left="0" w:hanging="720"/>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6.4 File Structure and File handling functions </w:t>
            </w:r>
          </w:p>
        </w:tc>
        <w:tc>
          <w:tcPr>
            <w:tcW w:w="905" w:type="dxa"/>
            <w:tcBorders>
              <w:top w:val="single" w:sz="4" w:space="0" w:color="000000"/>
              <w:left w:val="single" w:sz="4" w:space="0" w:color="000000"/>
              <w:bottom w:val="single" w:sz="4" w:space="0" w:color="000000"/>
            </w:tcBorders>
            <w:shd w:val="clear" w:color="auto" w:fill="auto"/>
            <w:vAlign w:val="center"/>
          </w:tcPr>
          <w:p w:rsidR="003C1FBA" w:rsidRDefault="003C1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9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napToGrid w:val="0"/>
              <w:spacing w:after="0" w:line="240" w:lineRule="auto"/>
              <w:jc w:val="center"/>
              <w:rPr>
                <w:rFonts w:ascii="Times New Roman" w:hAnsi="Times New Roman" w:cs="Times New Roman"/>
                <w:sz w:val="24"/>
                <w:szCs w:val="24"/>
              </w:rPr>
            </w:pPr>
          </w:p>
        </w:tc>
      </w:tr>
    </w:tbl>
    <w:p w:rsidR="003C1FBA" w:rsidRDefault="003C1FBA">
      <w:pPr>
        <w:spacing w:after="0" w:line="240" w:lineRule="auto"/>
        <w:rPr>
          <w:rFonts w:ascii="Times New Roman" w:hAnsi="Times New Roman" w:cs="Times New Roman"/>
          <w:b/>
          <w:bCs/>
          <w:sz w:val="24"/>
          <w:szCs w:val="24"/>
        </w:rPr>
      </w:pPr>
    </w:p>
    <w:p w:rsidR="003C1FBA" w:rsidRDefault="005E56DE">
      <w:pPr>
        <w:spacing w:after="0" w:line="240" w:lineRule="auto"/>
        <w:rPr>
          <w:rFonts w:ascii="Times New Roman" w:hAnsi="Times New Roman" w:cs="Times New Roman"/>
          <w:b/>
          <w:bCs/>
          <w:sz w:val="24"/>
          <w:szCs w:val="24"/>
          <w:lang w:eastAsia="en-US"/>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76200</wp:posOffset>
                </wp:positionV>
                <wp:extent cx="6019800" cy="133350"/>
                <wp:effectExtent l="0" t="0" r="0" b="1905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33350"/>
                        </a:xfrm>
                        <a:prstGeom prst="rect">
                          <a:avLst/>
                        </a:prstGeom>
                        <a:solidFill>
                          <a:srgbClr val="4F81BD"/>
                        </a:solidFill>
                        <a:ln>
                          <a:noFill/>
                        </a:ln>
                        <a:effectLst>
                          <a:outerShdw dist="25631" dir="3633274" algn="ctr" rotWithShape="0">
                            <a:srgbClr val="243F60">
                              <a:alpha val="50027"/>
                            </a:srgbClr>
                          </a:outerShdw>
                        </a:effectLst>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A050B2" id="Rectangle 7" o:spid="_x0000_s1026" style="position:absolute;margin-left:-12.75pt;margin-top:6pt;width:474pt;height:10.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" fillcolor="#4f81bd" stroked="f" strokecolor="#3465a4">
                <v:stroke joinstyle="round"/>
                <v:shadow on="t" color="#243f60" opacity="32785f" offset=".35mm,.62mm"/>
                <v:path arrowok="t"/>
              </v:rect>
            </w:pict>
          </mc:Fallback>
        </mc:AlternateContent>
      </w:r>
    </w:p>
    <w:p w:rsidR="003C1FBA" w:rsidRDefault="003C1FBA">
      <w:pPr>
        <w:spacing w:after="0" w:line="240" w:lineRule="auto"/>
        <w:rPr>
          <w:rFonts w:ascii="Times New Roman" w:hAnsi="Times New Roman" w:cs="Times New Roman"/>
          <w:b/>
          <w:bCs/>
          <w:sz w:val="24"/>
          <w:szCs w:val="24"/>
        </w:rPr>
      </w:pPr>
    </w:p>
    <w:p w:rsidR="003C1FBA" w:rsidRDefault="003C1F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Textbook references (IEEE format):</w:t>
      </w:r>
    </w:p>
    <w:p w:rsidR="003C1FBA" w:rsidRDefault="003C1FBA">
      <w:pPr>
        <w:spacing w:after="0" w:line="240" w:lineRule="auto"/>
        <w:rPr>
          <w:rFonts w:ascii="Times New Roman" w:hAnsi="Times New Roman" w:cs="Times New Roman"/>
          <w:b/>
          <w:bCs/>
          <w:sz w:val="24"/>
          <w:szCs w:val="24"/>
        </w:rPr>
      </w:pPr>
    </w:p>
    <w:p w:rsidR="003C1FBA" w:rsidRDefault="003C1FBA">
      <w:pPr>
        <w:spacing w:after="0" w:line="240" w:lineRule="auto"/>
        <w:rPr>
          <w:rFonts w:ascii="Times New Roman" w:hAnsi="Times New Roman" w:cs="Times New Roman"/>
          <w:bCs/>
          <w:sz w:val="24"/>
          <w:szCs w:val="24"/>
        </w:rPr>
      </w:pPr>
      <w:r>
        <w:rPr>
          <w:rFonts w:ascii="Times New Roman" w:hAnsi="Times New Roman" w:cs="Times New Roman"/>
          <w:b/>
          <w:bCs/>
          <w:sz w:val="24"/>
          <w:szCs w:val="24"/>
        </w:rPr>
        <w:t>Text Book:</w:t>
      </w:r>
    </w:p>
    <w:p w:rsidR="003C1FBA" w:rsidRDefault="003C1FBA">
      <w:pPr>
        <w:numPr>
          <w:ilvl w:val="0"/>
          <w:numId w:val="2"/>
        </w:numPr>
        <w:spacing w:after="0" w:line="240" w:lineRule="auto"/>
        <w:rPr>
          <w:rFonts w:ascii="Times New Roman" w:hAnsi="Times New Roman" w:cs="Times New Roman"/>
          <w:b/>
          <w:bCs/>
          <w:sz w:val="24"/>
          <w:szCs w:val="24"/>
        </w:rPr>
      </w:pPr>
      <w:r>
        <w:rPr>
          <w:rFonts w:ascii="Times New Roman" w:hAnsi="Times New Roman" w:cs="Times New Roman"/>
          <w:bCs/>
          <w:sz w:val="24"/>
          <w:szCs w:val="24"/>
        </w:rPr>
        <w:t>Computer Science: A Structured Programming Approach Using C -  Forouzan, B.A &amp; Gilberg R. F.</w:t>
      </w:r>
    </w:p>
    <w:p w:rsidR="003C1FBA" w:rsidRDefault="003C1FBA">
      <w:pPr>
        <w:spacing w:after="0" w:line="240" w:lineRule="auto"/>
        <w:rPr>
          <w:rFonts w:ascii="Times New Roman" w:hAnsi="Times New Roman" w:cs="Times New Roman"/>
          <w:b/>
          <w:bCs/>
          <w:sz w:val="24"/>
          <w:szCs w:val="24"/>
        </w:rPr>
      </w:pPr>
    </w:p>
    <w:p w:rsidR="003C1FBA" w:rsidRDefault="003C1FBA">
      <w:pPr>
        <w:spacing w:after="0" w:line="240" w:lineRule="auto"/>
        <w:rPr>
          <w:rFonts w:ascii="Times New Roman" w:eastAsia="Times New Roman" w:hAnsi="Times New Roman" w:cs="Times New Roman"/>
          <w:sz w:val="24"/>
          <w:szCs w:val="24"/>
        </w:rPr>
      </w:pPr>
      <w:r>
        <w:rPr>
          <w:rFonts w:ascii="Times New Roman" w:hAnsi="Times New Roman" w:cs="Times New Roman"/>
          <w:b/>
          <w:bCs/>
          <w:sz w:val="24"/>
          <w:szCs w:val="24"/>
        </w:rPr>
        <w:t>Reference books:</w:t>
      </w:r>
    </w:p>
    <w:p w:rsidR="003C1FBA" w:rsidRDefault="003C1FBA">
      <w:pPr>
        <w:pStyle w:val="ListParagraph"/>
        <w:numPr>
          <w:ilvl w:val="0"/>
          <w:numId w:val="3"/>
        </w:numPr>
        <w:spacing w:after="0"/>
        <w:rPr>
          <w:rFonts w:ascii="Times New Roman" w:eastAsia="TimesNewRoman" w:hAnsi="Times New Roman" w:cs="Times New Roman"/>
          <w:sz w:val="24"/>
          <w:szCs w:val="24"/>
        </w:rPr>
      </w:pPr>
      <w:r>
        <w:rPr>
          <w:rFonts w:ascii="Times New Roman" w:eastAsia="Times New Roman" w:hAnsi="Times New Roman" w:cs="Times New Roman"/>
          <w:sz w:val="24"/>
          <w:szCs w:val="24"/>
        </w:rPr>
        <w:lastRenderedPageBreak/>
        <w:t xml:space="preserve">Brian W. Kernighan, Dennis M. Ritchie, The C Programming Language, 2nd ed., Prentice Hall. </w:t>
      </w:r>
    </w:p>
    <w:p w:rsidR="003C1FBA" w:rsidRDefault="003C1FBA">
      <w:pPr>
        <w:pStyle w:val="ListParagraph"/>
        <w:numPr>
          <w:ilvl w:val="0"/>
          <w:numId w:val="3"/>
        </w:numPr>
        <w:autoSpaceDE w:val="0"/>
        <w:spacing w:after="0" w:line="240" w:lineRule="auto"/>
        <w:rPr>
          <w:rFonts w:ascii="Times New Roman" w:hAnsi="Times New Roman" w:cs="Times New Roman"/>
        </w:rPr>
      </w:pPr>
      <w:r>
        <w:rPr>
          <w:rFonts w:ascii="Times New Roman" w:eastAsia="TimesNewRoman" w:hAnsi="Times New Roman" w:cs="Times New Roman"/>
          <w:sz w:val="24"/>
          <w:szCs w:val="24"/>
        </w:rPr>
        <w:t xml:space="preserve">E. Balagurusamy, Programming in </w:t>
      </w:r>
      <w:r>
        <w:rPr>
          <w:rFonts w:ascii="Times New Roman" w:eastAsia="TimesNewRoman" w:hAnsi="Times New Roman" w:cs="Times New Roman"/>
          <w:iCs/>
          <w:sz w:val="24"/>
          <w:szCs w:val="24"/>
        </w:rPr>
        <w:t xml:space="preserve">ANSI C, </w:t>
      </w:r>
      <w:r>
        <w:rPr>
          <w:rFonts w:ascii="Times New Roman" w:eastAsia="TimesNewRoman" w:hAnsi="Times New Roman" w:cs="Times New Roman"/>
          <w:sz w:val="24"/>
          <w:szCs w:val="24"/>
        </w:rPr>
        <w:t>4</w:t>
      </w:r>
      <w:r>
        <w:rPr>
          <w:rFonts w:ascii="Times New Roman" w:eastAsia="TimesNewRoman" w:hAnsi="Times New Roman" w:cs="Times New Roman"/>
          <w:sz w:val="24"/>
          <w:szCs w:val="24"/>
          <w:vertAlign w:val="superscript"/>
        </w:rPr>
        <w:t>th</w:t>
      </w:r>
      <w:r>
        <w:rPr>
          <w:rFonts w:ascii="Times New Roman" w:eastAsia="TimesNewRoman" w:hAnsi="Times New Roman" w:cs="Times New Roman"/>
          <w:sz w:val="24"/>
          <w:szCs w:val="24"/>
        </w:rPr>
        <w:t xml:space="preserve"> ed., </w:t>
      </w:r>
      <w:r>
        <w:rPr>
          <w:rFonts w:ascii="Times New Roman" w:hAnsi="Times New Roman" w:cs="Times New Roman"/>
        </w:rPr>
        <w:t>Tata McGraw-Hill Education.</w:t>
      </w:r>
    </w:p>
    <w:p w:rsidR="003C1FBA" w:rsidRDefault="003C1FBA">
      <w:pPr>
        <w:pStyle w:val="Default"/>
        <w:numPr>
          <w:ilvl w:val="0"/>
          <w:numId w:val="3"/>
        </w:numPr>
        <w:rPr>
          <w:rFonts w:ascii="Times New Roman" w:hAnsi="Times New Roman" w:cs="Times New Roman"/>
          <w:color w:val="auto"/>
        </w:rPr>
      </w:pPr>
      <w:r>
        <w:rPr>
          <w:rFonts w:ascii="Times New Roman" w:hAnsi="Times New Roman" w:cs="Times New Roman"/>
          <w:color w:val="auto"/>
        </w:rPr>
        <w:t>Yashavant P. Kanetkar, Let Us C, 6</w:t>
      </w:r>
      <w:r>
        <w:rPr>
          <w:rFonts w:ascii="Times New Roman" w:hAnsi="Times New Roman" w:cs="Times New Roman"/>
          <w:color w:val="auto"/>
          <w:vertAlign w:val="superscript"/>
        </w:rPr>
        <w:t>th</w:t>
      </w:r>
      <w:r>
        <w:rPr>
          <w:rFonts w:ascii="Times New Roman" w:hAnsi="Times New Roman" w:cs="Times New Roman"/>
          <w:color w:val="auto"/>
        </w:rPr>
        <w:t xml:space="preserve"> ed., Infinity Science Press, LLC.</w:t>
      </w:r>
    </w:p>
    <w:p w:rsidR="003C1FBA" w:rsidRDefault="003C1FBA">
      <w:pPr>
        <w:pStyle w:val="Default"/>
        <w:numPr>
          <w:ilvl w:val="0"/>
          <w:numId w:val="3"/>
        </w:numPr>
        <w:rPr>
          <w:rFonts w:ascii="Times New Roman" w:hAnsi="Times New Roman" w:cs="Times New Roman"/>
          <w:color w:val="auto"/>
        </w:rPr>
      </w:pPr>
      <w:r>
        <w:rPr>
          <w:rFonts w:ascii="Times New Roman" w:hAnsi="Times New Roman" w:cs="Times New Roman"/>
          <w:color w:val="auto"/>
        </w:rPr>
        <w:t xml:space="preserve">Venugopal K R, Prasad S R, Mastering C, </w:t>
      </w:r>
      <w:r>
        <w:rPr>
          <w:rFonts w:ascii="Times New Roman" w:hAnsi="Times New Roman" w:cs="Times New Roman"/>
        </w:rPr>
        <w:t>McGraw-Hill Education</w:t>
      </w:r>
      <w:r>
        <w:rPr>
          <w:rFonts w:ascii="Times New Roman" w:hAnsi="Times New Roman" w:cs="Times New Roman"/>
          <w:color w:val="auto"/>
        </w:rPr>
        <w:t>.</w:t>
      </w:r>
    </w:p>
    <w:p w:rsidR="003C1FBA" w:rsidRDefault="003C1FBA">
      <w:pPr>
        <w:pStyle w:val="Default"/>
        <w:ind w:left="720"/>
        <w:rPr>
          <w:rFonts w:ascii="Times New Roman" w:hAnsi="Times New Roman" w:cs="Times New Roman"/>
          <w:color w:val="auto"/>
        </w:rPr>
      </w:pPr>
    </w:p>
    <w:p w:rsidR="003C1FBA" w:rsidRDefault="005E56DE">
      <w:pPr>
        <w:spacing w:after="0" w:line="240" w:lineRule="auto"/>
        <w:rPr>
          <w:rFonts w:ascii="Times New Roman" w:hAnsi="Times New Roman" w:cs="Times New Roman"/>
          <w:b/>
          <w:bCs/>
          <w:sz w:val="24"/>
          <w:szCs w:val="24"/>
          <w:lang w:eastAsia="en-US"/>
        </w:rPr>
      </w:pP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-161925</wp:posOffset>
                </wp:positionH>
                <wp:positionV relativeFrom="paragraph">
                  <wp:posOffset>133350</wp:posOffset>
                </wp:positionV>
                <wp:extent cx="6019800" cy="133350"/>
                <wp:effectExtent l="0" t="0" r="0" b="1905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33350"/>
                        </a:xfrm>
                        <a:prstGeom prst="rect">
                          <a:avLst/>
                        </a:prstGeom>
                        <a:solidFill>
                          <a:srgbClr val="4F81BD"/>
                        </a:solidFill>
                        <a:ln>
                          <a:noFill/>
                        </a:ln>
                        <a:effectLst>
                          <a:outerShdw dist="25631" dir="3633274" algn="ctr" rotWithShape="0">
                            <a:srgbClr val="243F60">
                              <a:alpha val="50027"/>
                            </a:srgbClr>
                          </a:outerShdw>
                        </a:effectLst>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9399BC" id="Rectangle 9" o:spid="_x0000_s1026" style="position:absolute;margin-left:-12.75pt;margin-top:10.5pt;width:474pt;height:10.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" fillcolor="#4f81bd" stroked="f" strokecolor="#3465a4">
                <v:stroke joinstyle="round"/>
                <v:shadow on="t" color="#243f60" opacity="32785f" offset=".35mm,.62mm"/>
                <v:path arrowok="t"/>
              </v:rect>
            </w:pict>
          </mc:Fallback>
        </mc:AlternateContent>
      </w:r>
    </w:p>
    <w:p w:rsidR="003C1FBA" w:rsidRDefault="003C1FBA">
      <w:pPr>
        <w:spacing w:after="0" w:line="240" w:lineRule="auto"/>
        <w:rPr>
          <w:rFonts w:ascii="Times New Roman" w:hAnsi="Times New Roman" w:cs="Times New Roman"/>
          <w:b/>
          <w:bCs/>
          <w:sz w:val="24"/>
          <w:szCs w:val="24"/>
        </w:rPr>
      </w:pPr>
    </w:p>
    <w:p w:rsidR="003C1FBA" w:rsidRDefault="003C1F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Evaluation Methods: </w:t>
      </w:r>
    </w:p>
    <w:p w:rsidR="003C1FBA" w:rsidRDefault="003C1FBA">
      <w:pPr>
        <w:spacing w:after="0" w:line="240" w:lineRule="auto"/>
        <w:rPr>
          <w:rFonts w:ascii="Times New Roman" w:hAnsi="Times New Roman" w:cs="Times New Roman"/>
          <w:b/>
          <w:bCs/>
          <w:sz w:val="24"/>
          <w:szCs w:val="24"/>
        </w:rPr>
      </w:pPr>
    </w:p>
    <w:tbl>
      <w:tblPr>
        <w:tblW w:w="0" w:type="auto"/>
        <w:tblInd w:w="439" w:type="dxa"/>
        <w:tblLayout w:type="fixed"/>
        <w:tblLook w:val="0000" w:firstRow="0" w:lastRow="0" w:firstColumn="0" w:lastColumn="0" w:noHBand="0" w:noVBand="0"/>
      </w:tblPr>
      <w:tblGrid>
        <w:gridCol w:w="2628"/>
        <w:gridCol w:w="1540"/>
      </w:tblGrid>
      <w:tr w:rsidR="003C1FBA">
        <w:tc>
          <w:tcPr>
            <w:tcW w:w="2628" w:type="dxa"/>
            <w:tcBorders>
              <w:top w:val="single" w:sz="4" w:space="0" w:color="000000"/>
              <w:left w:val="single" w:sz="4" w:space="0" w:color="000000"/>
              <w:bottom w:val="single" w:sz="4" w:space="0" w:color="000000"/>
            </w:tcBorders>
            <w:shd w:val="clear" w:color="auto" w:fill="auto"/>
          </w:tcPr>
          <w:p w:rsidR="003C1FBA" w:rsidRDefault="003C1FBA">
            <w:pPr>
              <w:spacing w:after="0" w:line="240" w:lineRule="auto"/>
              <w:rPr>
                <w:rFonts w:ascii="Times New Roman" w:hAnsi="Times New Roman" w:cs="Times New Roman"/>
                <w:b/>
                <w:sz w:val="24"/>
                <w:szCs w:val="24"/>
              </w:rPr>
            </w:pPr>
            <w:r>
              <w:rPr>
                <w:rFonts w:ascii="Times New Roman" w:hAnsi="Times New Roman" w:cs="Times New Roman"/>
                <w:b/>
                <w:sz w:val="24"/>
                <w:szCs w:val="24"/>
              </w:rPr>
              <w:t>Item</w:t>
            </w:r>
          </w:p>
        </w:tc>
        <w:tc>
          <w:tcPr>
            <w:tcW w:w="1540" w:type="dxa"/>
            <w:tcBorders>
              <w:top w:val="single" w:sz="4" w:space="0" w:color="000000"/>
              <w:left w:val="single" w:sz="4" w:space="0" w:color="000000"/>
              <w:bottom w:val="single" w:sz="4" w:space="0" w:color="000000"/>
              <w:right w:val="single" w:sz="4" w:space="0" w:color="000000"/>
            </w:tcBorders>
            <w:shd w:val="clear" w:color="auto" w:fill="auto"/>
          </w:tcPr>
          <w:p w:rsidR="003C1FBA" w:rsidRDefault="003C1FBA">
            <w:pPr>
              <w:spacing w:after="0" w:line="240" w:lineRule="auto"/>
            </w:pPr>
            <w:r>
              <w:rPr>
                <w:rFonts w:ascii="Times New Roman" w:hAnsi="Times New Roman" w:cs="Times New Roman"/>
                <w:b/>
                <w:sz w:val="24"/>
                <w:szCs w:val="24"/>
              </w:rPr>
              <w:t>Weightage</w:t>
            </w:r>
          </w:p>
        </w:tc>
      </w:tr>
      <w:tr w:rsidR="003C1FBA">
        <w:tc>
          <w:tcPr>
            <w:tcW w:w="2628" w:type="dxa"/>
            <w:tcBorders>
              <w:top w:val="single" w:sz="4" w:space="0" w:color="000000"/>
              <w:left w:val="single" w:sz="4" w:space="0" w:color="000000"/>
              <w:bottom w:val="single" w:sz="4" w:space="0" w:color="000000"/>
            </w:tcBorders>
            <w:shd w:val="clear" w:color="auto" w:fill="auto"/>
          </w:tcPr>
          <w:p w:rsidR="003C1FBA" w:rsidRDefault="003C1FB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Mid Term </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D430C5">
            <w:pPr>
              <w:spacing w:after="0" w:line="240" w:lineRule="auto"/>
            </w:pPr>
            <w:r>
              <w:rPr>
                <w:rFonts w:ascii="Times New Roman" w:hAnsi="Times New Roman" w:cs="Times New Roman"/>
                <w:sz w:val="24"/>
                <w:szCs w:val="24"/>
              </w:rPr>
              <w:t>25</w:t>
            </w:r>
            <w:r w:rsidR="003C1FBA">
              <w:rPr>
                <w:rFonts w:ascii="Times New Roman" w:hAnsi="Times New Roman" w:cs="Times New Roman"/>
                <w:sz w:val="24"/>
                <w:szCs w:val="24"/>
              </w:rPr>
              <w:t>%</w:t>
            </w:r>
          </w:p>
        </w:tc>
      </w:tr>
      <w:tr w:rsidR="003C1FBA">
        <w:tc>
          <w:tcPr>
            <w:tcW w:w="2628" w:type="dxa"/>
            <w:tcBorders>
              <w:top w:val="single" w:sz="4" w:space="0" w:color="000000"/>
              <w:left w:val="single" w:sz="4" w:space="0" w:color="000000"/>
              <w:bottom w:val="single" w:sz="4" w:space="0" w:color="000000"/>
            </w:tcBorders>
            <w:shd w:val="clear" w:color="auto" w:fill="auto"/>
          </w:tcPr>
          <w:p w:rsidR="003C1FBA" w:rsidRDefault="003C1FB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End Term </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pacing w:after="0" w:line="240" w:lineRule="auto"/>
            </w:pPr>
            <w:r>
              <w:rPr>
                <w:rFonts w:ascii="Times New Roman" w:hAnsi="Times New Roman" w:cs="Times New Roman"/>
                <w:sz w:val="24"/>
                <w:szCs w:val="24"/>
              </w:rPr>
              <w:t>50%</w:t>
            </w:r>
          </w:p>
        </w:tc>
      </w:tr>
      <w:tr w:rsidR="003C1FBA">
        <w:tc>
          <w:tcPr>
            <w:tcW w:w="2628" w:type="dxa"/>
            <w:tcBorders>
              <w:top w:val="single" w:sz="4" w:space="0" w:color="000000"/>
              <w:left w:val="single" w:sz="4" w:space="0" w:color="000000"/>
              <w:bottom w:val="single" w:sz="4" w:space="0" w:color="000000"/>
            </w:tcBorders>
            <w:shd w:val="clear" w:color="auto" w:fill="auto"/>
          </w:tcPr>
          <w:p w:rsidR="003C1FBA" w:rsidRDefault="003C1FB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Quiz </w:t>
            </w:r>
            <w:r w:rsidR="00D430C5">
              <w:rPr>
                <w:rFonts w:ascii="Times New Roman" w:hAnsi="Times New Roman" w:cs="Times New Roman"/>
                <w:sz w:val="24"/>
                <w:szCs w:val="24"/>
              </w:rPr>
              <w:t xml:space="preserve"> / Assignment</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1FBA" w:rsidRDefault="003C1FBA">
            <w:pPr>
              <w:spacing w:after="0" w:line="240" w:lineRule="auto"/>
            </w:pPr>
            <w:r>
              <w:rPr>
                <w:rFonts w:ascii="Times New Roman" w:hAnsi="Times New Roman" w:cs="Times New Roman"/>
                <w:sz w:val="24"/>
                <w:szCs w:val="24"/>
              </w:rPr>
              <w:t>2</w:t>
            </w:r>
            <w:r w:rsidR="00D430C5">
              <w:rPr>
                <w:rFonts w:ascii="Times New Roman" w:hAnsi="Times New Roman" w:cs="Times New Roman"/>
                <w:sz w:val="24"/>
                <w:szCs w:val="24"/>
              </w:rPr>
              <w:t>5</w:t>
            </w:r>
            <w:r>
              <w:rPr>
                <w:rFonts w:ascii="Times New Roman" w:hAnsi="Times New Roman" w:cs="Times New Roman"/>
                <w:sz w:val="24"/>
                <w:szCs w:val="24"/>
              </w:rPr>
              <w:t>%</w:t>
            </w:r>
          </w:p>
        </w:tc>
      </w:tr>
    </w:tbl>
    <w:p w:rsidR="003C1FBA" w:rsidRDefault="003C1FBA">
      <w:pPr>
        <w:spacing w:after="0" w:line="240" w:lineRule="auto"/>
        <w:jc w:val="both"/>
        <w:rPr>
          <w:rFonts w:ascii="Times New Roman" w:hAnsi="Times New Roman" w:cs="Times New Roman"/>
          <w:sz w:val="24"/>
          <w:szCs w:val="24"/>
        </w:rPr>
      </w:pPr>
    </w:p>
    <w:p w:rsidR="003C1FBA" w:rsidRDefault="005E56DE">
      <w:pPr>
        <w:spacing w:after="0" w:line="240" w:lineRule="auto"/>
        <w:jc w:val="both"/>
        <w:rPr>
          <w:rFonts w:ascii="Times New Roman" w:hAnsi="Times New Roman" w:cs="Times New Roman"/>
          <w:sz w:val="24"/>
          <w:szCs w:val="24"/>
          <w:lang w:eastAsia="en-US"/>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162560</wp:posOffset>
                </wp:positionV>
                <wp:extent cx="6019800" cy="133350"/>
                <wp:effectExtent l="0" t="0" r="0" b="1905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133350"/>
                        </a:xfrm>
                        <a:prstGeom prst="rect">
                          <a:avLst/>
                        </a:prstGeom>
                        <a:solidFill>
                          <a:srgbClr val="4F81BD"/>
                        </a:solidFill>
                        <a:ln>
                          <a:noFill/>
                        </a:ln>
                        <a:effectLst>
                          <a:outerShdw dist="25631" dir="3633274" algn="ctr" rotWithShape="0">
                            <a:srgbClr val="243F60">
                              <a:alpha val="50027"/>
                            </a:srgbClr>
                          </a:outerShdw>
                        </a:effectLst>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0855E7" id="Rectangle 8" o:spid="_x0000_s1026" style="position:absolute;margin-left:-3pt;margin-top:12.8pt;width:474pt;height:10.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" fillcolor="#4f81bd" stroked="f" strokecolor="#3465a4">
                <v:stroke joinstyle="round"/>
                <v:shadow on="t" color="#243f60" opacity="32785f" offset=".35mm,.62mm"/>
                <v:path arrowok="t"/>
              </v:rect>
            </w:pict>
          </mc:Fallback>
        </mc:AlternateContent>
      </w:r>
    </w:p>
    <w:p w:rsidR="003C1FBA" w:rsidRDefault="003C1FBA">
      <w:pPr>
        <w:spacing w:after="0" w:line="240" w:lineRule="auto"/>
        <w:jc w:val="both"/>
        <w:rPr>
          <w:rFonts w:ascii="Times New Roman" w:hAnsi="Times New Roman" w:cs="Times New Roman"/>
          <w:sz w:val="24"/>
          <w:szCs w:val="24"/>
        </w:rPr>
      </w:pPr>
    </w:p>
    <w:p w:rsidR="003C1FBA" w:rsidRDefault="003C1FBA">
      <w:pPr>
        <w:spacing w:after="0" w:line="240" w:lineRule="auto"/>
        <w:rPr>
          <w:rFonts w:ascii="Times New Roman" w:hAnsi="Times New Roman" w:cs="Times New Roman"/>
          <w:sz w:val="24"/>
          <w:szCs w:val="24"/>
        </w:rPr>
      </w:pPr>
    </w:p>
    <w:p w:rsidR="003C1FBA" w:rsidRDefault="003C1F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Prepared By: </w:t>
      </w:r>
    </w:p>
    <w:p w:rsidR="003C1FBA" w:rsidRDefault="003C1FBA">
      <w:pPr>
        <w:spacing w:after="0" w:line="240" w:lineRule="auto"/>
        <w:rPr>
          <w:rFonts w:ascii="Times New Roman" w:hAnsi="Times New Roman" w:cs="Times New Roman"/>
          <w:b/>
          <w:bCs/>
          <w:sz w:val="24"/>
          <w:szCs w:val="24"/>
        </w:rPr>
      </w:pPr>
    </w:p>
    <w:p w:rsidR="003C1FBA" w:rsidRDefault="003C1F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Last updated on: </w:t>
      </w:r>
      <w:r w:rsidR="00D430C5">
        <w:rPr>
          <w:rFonts w:ascii="Times New Roman" w:hAnsi="Times New Roman" w:cs="Times New Roman"/>
          <w:bCs/>
          <w:sz w:val="24"/>
          <w:szCs w:val="24"/>
        </w:rPr>
        <w:t>18 August</w:t>
      </w:r>
      <w:r>
        <w:rPr>
          <w:rFonts w:ascii="Times New Roman" w:hAnsi="Times New Roman" w:cs="Times New Roman"/>
          <w:bCs/>
          <w:sz w:val="24"/>
          <w:szCs w:val="24"/>
        </w:rPr>
        <w:t>, 201</w:t>
      </w:r>
      <w:r w:rsidR="00D430C5">
        <w:rPr>
          <w:rFonts w:ascii="Times New Roman" w:hAnsi="Times New Roman" w:cs="Times New Roman"/>
          <w:bCs/>
          <w:sz w:val="24"/>
          <w:szCs w:val="24"/>
        </w:rPr>
        <w:t>6</w:t>
      </w:r>
    </w:p>
    <w:p w:rsidR="003C1FBA" w:rsidRDefault="003C1FBA">
      <w:pPr>
        <w:spacing w:after="0" w:line="240" w:lineRule="auto"/>
      </w:pPr>
    </w:p>
    <w:sectPr w:rsidR="003C1FB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EA2" w:rsidRDefault="00646EA2">
      <w:pPr>
        <w:spacing w:after="0" w:line="240" w:lineRule="auto"/>
      </w:pPr>
      <w:r>
        <w:separator/>
      </w:r>
    </w:p>
  </w:endnote>
  <w:endnote w:type="continuationSeparator" w:id="0">
    <w:p w:rsidR="00646EA2" w:rsidRDefault="0064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n-ea">
    <w:altName w:val="Times New Roman"/>
    <w:charset w:val="00"/>
    <w:family w:val="roman"/>
    <w:pitch w:val="default"/>
  </w:font>
  <w:font w:name="Lucida Sans">
    <w:altName w:val="Arial"/>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DE" w:rsidRDefault="005E5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FBA" w:rsidRDefault="005E56DE">
    <w:pPr>
      <w:pStyle w:val="Footer"/>
      <w:jc w:val="center"/>
      <w:rPr>
        <w:rFonts w:ascii="Times New Roman" w:hAnsi="Times New Roman" w:cs="Times New Roman"/>
        <w:i/>
        <w:iCs/>
        <w:lang w:eastAsia="en-US"/>
      </w:rPr>
    </w:pPr>
    <w:r>
      <w:rPr>
        <w:noProof/>
        <w:lang w:val="en-GB" w:eastAsia="en-GB"/>
      </w:rPr>
      <mc:AlternateContent>
        <mc:Choice Requires="wps">
          <w:drawing>
            <wp:anchor distT="0" distB="0" distL="114935" distR="114935" simplePos="0" relativeHeight="251659264" behindDoc="1" locked="0" layoutInCell="1" allowOverlap="1">
              <wp:simplePos x="0" y="0"/>
              <wp:positionH relativeFrom="column">
                <wp:posOffset>977900</wp:posOffset>
              </wp:positionH>
              <wp:positionV relativeFrom="paragraph">
                <wp:posOffset>311785</wp:posOffset>
              </wp:positionV>
              <wp:extent cx="3980815" cy="34226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8081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1FBA" w:rsidRDefault="003C1FBA">
                          <w:pPr>
                            <w:jc w:val="center"/>
                          </w:pPr>
                          <w:r>
                            <w:rPr>
                              <w:rFonts w:ascii="Lucida Sans" w:hAnsi="Lucida Sans" w:cs="Lucida Sans"/>
                              <w:i/>
                              <w:iCs/>
                            </w:rPr>
                            <w:t>Course Design Template version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77pt;margin-top:24.55pt;width:313.45pt;height:26.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" stroked="f">
              <v:path arrowok="t"/>
              <v:textbox inset="0,0,0,0">
                <w:txbxContent>
                  <w:p w:rsidR="003C1FBA" w:rsidRDefault="003C1FBA">
                    <w:pPr>
                      <w:jc w:val="center"/>
                    </w:pPr>
                    <w:r>
                      <w:rPr>
                        <w:rFonts w:ascii="Lucida Sans" w:hAnsi="Lucida Sans" w:cs="Lucida Sans"/>
                        <w:i/>
                        <w:iCs/>
                      </w:rPr>
                      <w:t>Course Design Template version 1.0</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FBA" w:rsidRDefault="003C1F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EA2" w:rsidRDefault="00646EA2">
      <w:pPr>
        <w:spacing w:after="0" w:line="240" w:lineRule="auto"/>
      </w:pPr>
      <w:r>
        <w:separator/>
      </w:r>
    </w:p>
  </w:footnote>
  <w:footnote w:type="continuationSeparator" w:id="0">
    <w:p w:rsidR="00646EA2" w:rsidRDefault="00646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DE" w:rsidRDefault="005E5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FBA" w:rsidRDefault="003C1FBA">
    <w:pPr>
      <w:pStyle w:val="Header"/>
      <w:tabs>
        <w:tab w:val="right" w:pos="9350"/>
      </w:tabs>
    </w:pPr>
    <w:r>
      <w:rPr>
        <w:rFonts w:ascii="Times New Roman" w:hAnsi="Times New Roman" w:cs="Times New Roman"/>
      </w:rPr>
      <w:t>Department of Computer Science &amp; Engineering                                       The LNM IIT, Jaipur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FBA" w:rsidRDefault="003C1F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6"/>
    <w:lvl w:ilvl="0">
      <w:start w:val="4"/>
      <w:numFmt w:val="decimal"/>
      <w:lvlText w:val="%1"/>
      <w:lvlJc w:val="left"/>
      <w:pPr>
        <w:tabs>
          <w:tab w:val="num" w:pos="0"/>
        </w:tabs>
        <w:ind w:left="360" w:hanging="360"/>
      </w:pPr>
      <w:rPr>
        <w:rFonts w:cs="Times New Roman"/>
      </w:rPr>
    </w:lvl>
    <w:lvl w:ilvl="1">
      <w:start w:val="7"/>
      <w:numFmt w:val="decimal"/>
      <w:lvlText w:val="%1.%2"/>
      <w:lvlJc w:val="left"/>
      <w:pPr>
        <w:tabs>
          <w:tab w:val="num" w:pos="0"/>
        </w:tabs>
        <w:ind w:left="765" w:hanging="360"/>
      </w:pPr>
      <w:rPr>
        <w:rFonts w:cs="Times New Roman"/>
      </w:rPr>
    </w:lvl>
    <w:lvl w:ilvl="2">
      <w:start w:val="1"/>
      <w:numFmt w:val="decimal"/>
      <w:lvlText w:val="%1.%2.%3"/>
      <w:lvlJc w:val="left"/>
      <w:pPr>
        <w:tabs>
          <w:tab w:val="num" w:pos="0"/>
        </w:tabs>
        <w:ind w:left="1530" w:hanging="720"/>
      </w:pPr>
      <w:rPr>
        <w:rFonts w:cs="Times New Roman"/>
      </w:rPr>
    </w:lvl>
    <w:lvl w:ilvl="3">
      <w:start w:val="1"/>
      <w:numFmt w:val="decimal"/>
      <w:lvlText w:val="%1.%2.%3.%4"/>
      <w:lvlJc w:val="left"/>
      <w:pPr>
        <w:tabs>
          <w:tab w:val="num" w:pos="0"/>
        </w:tabs>
        <w:ind w:left="1935" w:hanging="720"/>
      </w:pPr>
      <w:rPr>
        <w:rFonts w:cs="Times New Roman"/>
      </w:rPr>
    </w:lvl>
    <w:lvl w:ilvl="4">
      <w:start w:val="1"/>
      <w:numFmt w:val="decimal"/>
      <w:lvlText w:val="%1.%2.%3.%4.%5"/>
      <w:lvlJc w:val="left"/>
      <w:pPr>
        <w:tabs>
          <w:tab w:val="num" w:pos="0"/>
        </w:tabs>
        <w:ind w:left="2700" w:hanging="1080"/>
      </w:pPr>
      <w:rPr>
        <w:rFonts w:cs="Times New Roman"/>
      </w:rPr>
    </w:lvl>
    <w:lvl w:ilvl="5">
      <w:start w:val="1"/>
      <w:numFmt w:val="decimal"/>
      <w:lvlText w:val="%1.%2.%3.%4.%5.%6"/>
      <w:lvlJc w:val="left"/>
      <w:pPr>
        <w:tabs>
          <w:tab w:val="num" w:pos="0"/>
        </w:tabs>
        <w:ind w:left="3105" w:hanging="1080"/>
      </w:pPr>
      <w:rPr>
        <w:rFonts w:cs="Times New Roman"/>
      </w:rPr>
    </w:lvl>
    <w:lvl w:ilvl="6">
      <w:start w:val="1"/>
      <w:numFmt w:val="decimal"/>
      <w:lvlText w:val="%1.%2.%3.%4.%5.%6.%7"/>
      <w:lvlJc w:val="left"/>
      <w:pPr>
        <w:tabs>
          <w:tab w:val="num" w:pos="0"/>
        </w:tabs>
        <w:ind w:left="3870" w:hanging="1440"/>
      </w:pPr>
      <w:rPr>
        <w:rFonts w:cs="Times New Roman"/>
      </w:rPr>
    </w:lvl>
    <w:lvl w:ilvl="7">
      <w:start w:val="1"/>
      <w:numFmt w:val="decimal"/>
      <w:lvlText w:val="%1.%2.%3.%4.%5.%6.%7.%8"/>
      <w:lvlJc w:val="left"/>
      <w:pPr>
        <w:tabs>
          <w:tab w:val="num" w:pos="0"/>
        </w:tabs>
        <w:ind w:left="4275" w:hanging="1440"/>
      </w:pPr>
      <w:rPr>
        <w:rFonts w:cs="Times New Roman"/>
      </w:rPr>
    </w:lvl>
    <w:lvl w:ilvl="8">
      <w:start w:val="1"/>
      <w:numFmt w:val="decimal"/>
      <w:lvlText w:val="%1.%2.%3.%4.%5.%6.%7.%8.%9"/>
      <w:lvlJc w:val="left"/>
      <w:pPr>
        <w:tabs>
          <w:tab w:val="num" w:pos="0"/>
        </w:tabs>
        <w:ind w:left="5040" w:hanging="1800"/>
      </w:pPr>
      <w:rPr>
        <w:rFonts w:cs="Times New Roman"/>
      </w:rPr>
    </w:lvl>
  </w:abstractNum>
  <w:abstractNum w:abstractNumId="1" w15:restartNumberingAfterBreak="0">
    <w:nsid w:val="00000002"/>
    <w:multiLevelType w:val="singleLevel"/>
    <w:tmpl w:val="00000002"/>
    <w:name w:val="WW8Num19"/>
    <w:lvl w:ilvl="0">
      <w:start w:val="1"/>
      <w:numFmt w:val="decimal"/>
      <w:lvlText w:val="%1."/>
      <w:lvlJc w:val="left"/>
      <w:pPr>
        <w:tabs>
          <w:tab w:val="num" w:pos="0"/>
        </w:tabs>
        <w:ind w:left="720" w:hanging="360"/>
      </w:pPr>
      <w:rPr>
        <w:rFonts w:ascii="Times New Roman" w:hAnsi="Times New Roman" w:cs="Times New Roman"/>
        <w:bCs/>
        <w:sz w:val="24"/>
        <w:szCs w:val="24"/>
      </w:rPr>
    </w:lvl>
  </w:abstractNum>
  <w:abstractNum w:abstractNumId="2" w15:restartNumberingAfterBreak="0">
    <w:nsid w:val="00000003"/>
    <w:multiLevelType w:val="singleLevel"/>
    <w:tmpl w:val="00000003"/>
    <w:name w:val="WW8Num22"/>
    <w:lvl w:ilvl="0">
      <w:start w:val="1"/>
      <w:numFmt w:val="decimal"/>
      <w:lvlText w:val="%1."/>
      <w:lvlJc w:val="left"/>
      <w:pPr>
        <w:tabs>
          <w:tab w:val="num" w:pos="0"/>
        </w:tabs>
        <w:ind w:left="720" w:hanging="360"/>
      </w:pPr>
      <w:rPr>
        <w:rFonts w:ascii="Times New Roman" w:hAnsi="Times New Roman" w:cs="Times New Roman"/>
        <w:b w:val="0"/>
        <w:bCs/>
        <w:sz w:val="24"/>
        <w:szCs w:val="24"/>
      </w:rPr>
    </w:lvl>
  </w:abstractNum>
  <w:abstractNum w:abstractNumId="3" w15:restartNumberingAfterBreak="0">
    <w:nsid w:val="00000004"/>
    <w:multiLevelType w:val="multilevel"/>
    <w:tmpl w:val="00000004"/>
    <w:name w:val="WW8Num23"/>
    <w:lvl w:ilvl="0">
      <w:start w:val="7"/>
      <w:numFmt w:val="decimal"/>
      <w:lvlText w:val="%1"/>
      <w:lvlJc w:val="left"/>
      <w:pPr>
        <w:tabs>
          <w:tab w:val="num" w:pos="0"/>
        </w:tabs>
        <w:ind w:left="360" w:hanging="360"/>
      </w:pPr>
      <w:rPr>
        <w:rFonts w:ascii="Times New Roman" w:eastAsia="TimesNewRoman" w:hAnsi="Times New Roman" w:cs="Times New Roman"/>
      </w:rPr>
    </w:lvl>
    <w:lvl w:ilvl="1">
      <w:start w:val="1"/>
      <w:numFmt w:val="decimal"/>
      <w:lvlText w:val="%1.%2"/>
      <w:lvlJc w:val="left"/>
      <w:pPr>
        <w:tabs>
          <w:tab w:val="num" w:pos="0"/>
        </w:tabs>
        <w:ind w:left="645" w:hanging="360"/>
      </w:pPr>
      <w:rPr>
        <w:rFonts w:ascii="Times New Roman" w:eastAsia="TimesNewRoman" w:hAnsi="Times New Roman" w:cs="Times New Roman"/>
      </w:rPr>
    </w:lvl>
    <w:lvl w:ilvl="2">
      <w:start w:val="1"/>
      <w:numFmt w:val="decimal"/>
      <w:lvlText w:val="%1.%2.%3"/>
      <w:lvlJc w:val="left"/>
      <w:pPr>
        <w:tabs>
          <w:tab w:val="num" w:pos="0"/>
        </w:tabs>
        <w:ind w:left="1290" w:hanging="720"/>
      </w:pPr>
      <w:rPr>
        <w:rFonts w:ascii="Times New Roman" w:eastAsia="TimesNewRoman" w:hAnsi="Times New Roman" w:cs="Times New Roman"/>
      </w:rPr>
    </w:lvl>
    <w:lvl w:ilvl="3">
      <w:start w:val="1"/>
      <w:numFmt w:val="decimal"/>
      <w:lvlText w:val="%1.%2.%3.%4"/>
      <w:lvlJc w:val="left"/>
      <w:pPr>
        <w:tabs>
          <w:tab w:val="num" w:pos="0"/>
        </w:tabs>
        <w:ind w:left="1575" w:hanging="720"/>
      </w:pPr>
      <w:rPr>
        <w:rFonts w:ascii="Times New Roman" w:eastAsia="TimesNewRoman" w:hAnsi="Times New Roman" w:cs="Times New Roman"/>
      </w:rPr>
    </w:lvl>
    <w:lvl w:ilvl="4">
      <w:start w:val="1"/>
      <w:numFmt w:val="decimal"/>
      <w:lvlText w:val="%1.%2.%3.%4.%5"/>
      <w:lvlJc w:val="left"/>
      <w:pPr>
        <w:tabs>
          <w:tab w:val="num" w:pos="0"/>
        </w:tabs>
        <w:ind w:left="2220" w:hanging="1080"/>
      </w:pPr>
      <w:rPr>
        <w:rFonts w:ascii="Times New Roman" w:eastAsia="TimesNewRoman" w:hAnsi="Times New Roman" w:cs="Times New Roman"/>
      </w:rPr>
    </w:lvl>
    <w:lvl w:ilvl="5">
      <w:start w:val="1"/>
      <w:numFmt w:val="decimal"/>
      <w:lvlText w:val="%1.%2.%3.%4.%5.%6"/>
      <w:lvlJc w:val="left"/>
      <w:pPr>
        <w:tabs>
          <w:tab w:val="num" w:pos="0"/>
        </w:tabs>
        <w:ind w:left="2505" w:hanging="1080"/>
      </w:pPr>
      <w:rPr>
        <w:rFonts w:ascii="Times New Roman" w:eastAsia="TimesNewRoman" w:hAnsi="Times New Roman" w:cs="Times New Roman"/>
      </w:rPr>
    </w:lvl>
    <w:lvl w:ilvl="6">
      <w:start w:val="1"/>
      <w:numFmt w:val="decimal"/>
      <w:lvlText w:val="%1.%2.%3.%4.%5.%6.%7"/>
      <w:lvlJc w:val="left"/>
      <w:pPr>
        <w:tabs>
          <w:tab w:val="num" w:pos="0"/>
        </w:tabs>
        <w:ind w:left="3150" w:hanging="1440"/>
      </w:pPr>
      <w:rPr>
        <w:rFonts w:ascii="Times New Roman" w:eastAsia="TimesNewRoman" w:hAnsi="Times New Roman" w:cs="Times New Roman"/>
      </w:rPr>
    </w:lvl>
    <w:lvl w:ilvl="7">
      <w:start w:val="1"/>
      <w:numFmt w:val="decimal"/>
      <w:lvlText w:val="%1.%2.%3.%4.%5.%6.%7.%8"/>
      <w:lvlJc w:val="left"/>
      <w:pPr>
        <w:tabs>
          <w:tab w:val="num" w:pos="0"/>
        </w:tabs>
        <w:ind w:left="3435" w:hanging="1440"/>
      </w:pPr>
      <w:rPr>
        <w:rFonts w:ascii="Times New Roman" w:eastAsia="TimesNewRoman" w:hAnsi="Times New Roman" w:cs="Times New Roman"/>
      </w:rPr>
    </w:lvl>
    <w:lvl w:ilvl="8">
      <w:start w:val="1"/>
      <w:numFmt w:val="decimal"/>
      <w:lvlText w:val="%1.%2.%3.%4.%5.%6.%7.%8.%9"/>
      <w:lvlJc w:val="left"/>
      <w:pPr>
        <w:tabs>
          <w:tab w:val="num" w:pos="0"/>
        </w:tabs>
        <w:ind w:left="4080" w:hanging="1800"/>
      </w:pPr>
      <w:rPr>
        <w:rFonts w:ascii="Times New Roman" w:eastAsia="TimesNewRoman" w:hAnsi="Times New Roman" w:cs="Times New Roman"/>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C5"/>
    <w:rsid w:val="003C1FBA"/>
    <w:rsid w:val="00480B6A"/>
    <w:rsid w:val="005E56DE"/>
    <w:rsid w:val="00646EA2"/>
    <w:rsid w:val="00D019F3"/>
    <w:rsid w:val="00D430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4E8723E-1EB9-4AE2-9F27-16394BEA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eastAsia="TimesNewRoman"/>
    </w:rPr>
  </w:style>
  <w:style w:type="character" w:customStyle="1" w:styleId="WW8Num3z0">
    <w:name w:val="WW8Num3z0"/>
    <w:rPr>
      <w:rFonts w:ascii="Times New Roman" w:eastAsia="TimesNewRoman" w:hAnsi="Times New Roman" w:cs="Times New Roman"/>
    </w:rPr>
  </w:style>
  <w:style w:type="character" w:customStyle="1" w:styleId="WW8Num4z0">
    <w:name w:val="WW8Num4z0"/>
    <w:rPr>
      <w:sz w:val="20"/>
      <w:szCs w:val="2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cs="Times New Roman"/>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eastAsia="TimesNewRoman"/>
    </w:rPr>
  </w:style>
  <w:style w:type="character" w:customStyle="1" w:styleId="WW8Num19z0">
    <w:name w:val="WW8Num19z0"/>
    <w:rPr>
      <w:rFonts w:ascii="Times New Roman" w:hAnsi="Times New Roman" w:cs="Times New Roman"/>
      <w:bCs/>
      <w:sz w:val="24"/>
      <w:szCs w:val="24"/>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Times New Roman" w:hAnsi="Times New Roman" w:cs="Times New Roman"/>
      <w:b w:val="0"/>
      <w:bCs/>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eastAsia="TimesNewRoman" w:hAnsi="Times New Roman" w:cs="Times New Roman"/>
    </w:rPr>
  </w:style>
  <w:style w:type="character" w:customStyle="1" w:styleId="WW8Num24z0">
    <w:name w:val="WW8Num24z0"/>
    <w:rPr>
      <w:rFonts w:eastAsia="TimesNewRoman"/>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Times New Roman" w:eastAsia="TimesNewRoman" w:hAnsi="Times New Roman" w:cs="Times New Roman"/>
    </w:rPr>
  </w:style>
  <w:style w:type="character" w:customStyle="1" w:styleId="HeaderChar">
    <w:name w:val="Header Char"/>
    <w:rPr>
      <w:rFonts w:ascii="Calibri" w:eastAsia="Calibri" w:hAnsi="Calibri" w:cs="Calibri"/>
    </w:rPr>
  </w:style>
  <w:style w:type="character" w:customStyle="1" w:styleId="FooterChar">
    <w:name w:val="Footer Char"/>
    <w:rPr>
      <w:rFonts w:ascii="Calibri" w:eastAsia="Calibri" w:hAnsi="Calibri" w:cs="Calibri"/>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pPr>
      <w:widowControl w:val="0"/>
      <w:suppressAutoHyphens/>
      <w:autoSpaceDE w:val="0"/>
    </w:pPr>
    <w:rPr>
      <w:rFonts w:ascii="Book Antiqua" w:eastAsia="Calibri" w:hAnsi="Book Antiqua" w:cs="Book Antiqua"/>
      <w:color w:val="000000"/>
      <w:sz w:val="24"/>
      <w:szCs w:val="24"/>
      <w:lang w:eastAsia="zh-CN"/>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styleId="NormalWeb">
    <w:name w:val="Normal (Web)"/>
    <w:basedOn w:val="Normal"/>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Parul Shandilya</cp:lastModifiedBy>
  <cp:revision>2</cp:revision>
  <cp:lastPrinted>2014-03-05T08:57:00Z</cp:lastPrinted>
  <dcterms:created xsi:type="dcterms:W3CDTF">2016-09-15T11:12:00Z</dcterms:created>
  <dcterms:modified xsi:type="dcterms:W3CDTF">2016-09-15T11:12:00Z</dcterms:modified>
</cp:coreProperties>
</file>